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BE95" w14:textId="4F1C75F1" w:rsidR="00641D2A" w:rsidRPr="00787A31" w:rsidRDefault="00831658" w:rsidP="009D06AE">
      <w:pPr>
        <w:jc w:val="center"/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787A31">
        <w:rPr>
          <w:rFonts w:asciiTheme="minorHAnsi" w:eastAsia="Calibri" w:hAnsiTheme="minorHAnsi" w:cstheme="minorHAnsi"/>
          <w:b/>
          <w:bCs/>
          <w:sz w:val="44"/>
          <w:szCs w:val="24"/>
        </w:rPr>
        <w:t>Ashley Neumann</w:t>
      </w:r>
    </w:p>
    <w:p w14:paraId="50F0CA53" w14:textId="648583C9" w:rsidR="00641D2A" w:rsidRPr="00787A31" w:rsidRDefault="00B05666" w:rsidP="009D06AE">
      <w:pPr>
        <w:spacing w:before="71"/>
        <w:ind w:left="102"/>
        <w:jc w:val="center"/>
        <w:rPr>
          <w:rFonts w:asciiTheme="minorHAnsi" w:eastAsia="Arial" w:hAnsiTheme="minorHAnsi" w:cstheme="minorHAnsi"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</w:pPr>
      <w:r w:rsidRPr="00787A31">
        <w:rPr>
          <w:rFonts w:asciiTheme="minorHAnsi" w:eastAsia="Arial" w:hAnsiTheme="minorHAnsi" w:cstheme="minorHAnsi"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50 Scotts Road</w:t>
      </w:r>
      <w:r w:rsidR="00831658" w:rsidRPr="00787A31">
        <w:rPr>
          <w:rFonts w:asciiTheme="minorHAnsi" w:eastAsia="Arial" w:hAnsiTheme="minorHAnsi" w:cstheme="minorHAnsi"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,</w:t>
      </w:r>
    </w:p>
    <w:p w14:paraId="360F21BD" w14:textId="2A704A8E" w:rsidR="00831658" w:rsidRPr="00787A31" w:rsidRDefault="00B05666" w:rsidP="009D06AE">
      <w:pPr>
        <w:ind w:left="102"/>
        <w:jc w:val="center"/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787A31"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Ripley</w:t>
      </w:r>
      <w:r w:rsidR="00831658" w:rsidRPr="00787A31"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A2066F" w:rsidRPr="00787A31"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QLD, </w:t>
      </w:r>
      <w:r w:rsidR="00831658" w:rsidRPr="00787A31"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430</w:t>
      </w:r>
      <w:r w:rsidRPr="00787A31"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6</w:t>
      </w:r>
    </w:p>
    <w:p w14:paraId="408E9FEE" w14:textId="386E48BA" w:rsidR="00641D2A" w:rsidRPr="00787A31" w:rsidRDefault="00641D2A" w:rsidP="009D06AE">
      <w:pPr>
        <w:ind w:left="102"/>
        <w:jc w:val="center"/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787A31">
        <w:rPr>
          <w:rFonts w:asciiTheme="minorHAnsi" w:eastAsia="Calibri" w:hAnsiTheme="minorHAnsi" w:cstheme="minorHAnsi"/>
          <w:b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Pr="00787A31">
        <w:rPr>
          <w:rFonts w:asciiTheme="minorHAnsi" w:eastAsia="Calibri" w:hAnsiTheme="minorHAnsi" w:cstheme="minorHAnsi"/>
          <w:b/>
          <w:color w:val="000000" w:themeColor="text1"/>
          <w:spacing w:val="-1"/>
          <w14:textOutline w14:w="9525" w14:cap="rnd" w14:cmpd="sng" w14:algn="ctr">
            <w14:noFill/>
            <w14:prstDash w14:val="solid"/>
            <w14:bevel/>
          </w14:textOutline>
        </w:rPr>
        <w:t>obil</w:t>
      </w:r>
      <w:r w:rsidRPr="00787A31">
        <w:rPr>
          <w:rFonts w:asciiTheme="minorHAnsi" w:eastAsia="Calibri" w:hAnsiTheme="minorHAnsi" w:cstheme="minorHAns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e:</w:t>
      </w:r>
      <w:r w:rsidRPr="00787A31">
        <w:rPr>
          <w:rFonts w:asciiTheme="minorHAnsi" w:eastAsia="Calibri" w:hAnsiTheme="minorHAnsi" w:cstheme="minorHAnsi"/>
          <w:b/>
          <w:color w:val="000000" w:themeColor="text1"/>
          <w:spacing w:val="1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787A31">
        <w:rPr>
          <w:rFonts w:asciiTheme="minorHAnsi" w:eastAsia="Arial" w:hAnsiTheme="minorHAnsi" w:cstheme="minorHAnsi"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043</w:t>
      </w:r>
      <w:r w:rsidR="00831658" w:rsidRPr="00787A31"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4925797</w:t>
      </w:r>
    </w:p>
    <w:p w14:paraId="3A9A35C4" w14:textId="7F219ABE" w:rsidR="00641D2A" w:rsidRPr="00787A31" w:rsidRDefault="00641D2A" w:rsidP="009D06AE">
      <w:pPr>
        <w:spacing w:before="1"/>
        <w:ind w:left="102"/>
        <w:jc w:val="center"/>
        <w:rPr>
          <w:rFonts w:asciiTheme="minorHAnsi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787A31">
        <w:rPr>
          <w:rFonts w:asciiTheme="minorHAnsi" w:eastAsia="Calibri" w:hAnsiTheme="minorHAnsi" w:cstheme="minorHAnsi"/>
          <w:b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787A31">
        <w:rPr>
          <w:rFonts w:asciiTheme="minorHAnsi" w:eastAsia="Calibri" w:hAnsiTheme="minorHAnsi" w:cstheme="minorHAns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ma</w:t>
      </w:r>
      <w:r w:rsidRPr="00787A31">
        <w:rPr>
          <w:rFonts w:asciiTheme="minorHAnsi" w:eastAsia="Calibri" w:hAnsiTheme="minorHAnsi" w:cstheme="minorHAnsi"/>
          <w:b/>
          <w:color w:val="000000" w:themeColor="text1"/>
          <w:spacing w:val="-1"/>
          <w14:textOutline w14:w="9525" w14:cap="rnd" w14:cmpd="sng" w14:algn="ctr">
            <w14:noFill/>
            <w14:prstDash w14:val="solid"/>
            <w14:bevel/>
          </w14:textOutline>
        </w:rPr>
        <w:t>il</w:t>
      </w:r>
      <w:r w:rsidRPr="00787A31">
        <w:rPr>
          <w:rFonts w:asciiTheme="minorHAnsi" w:eastAsia="Calibri" w:hAnsiTheme="minorHAnsi" w:cstheme="minorHAns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Pr="00787A31">
        <w:rPr>
          <w:rFonts w:asciiTheme="minorHAnsi" w:eastAsia="Calibri" w:hAnsiTheme="minorHAnsi" w:cstheme="minorHAnsi"/>
          <w:b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8" w:history="1">
        <w:r w:rsidR="00A769E3" w:rsidRPr="00787A31">
          <w:rPr>
            <w:rStyle w:val="Hyperlink"/>
            <w:rFonts w:asciiTheme="minorHAnsi" w:hAnsiTheme="minorHAnsi" w:cstheme="minorHAnsi"/>
            <w14:textOutline w14:w="9525" w14:cap="rnd" w14:cmpd="sng" w14:algn="ctr">
              <w14:noFill/>
              <w14:prstDash w14:val="solid"/>
              <w14:bevel/>
            </w14:textOutline>
          </w:rPr>
          <w:t>ashl3y_n@hotmail.com</w:t>
        </w:r>
      </w:hyperlink>
    </w:p>
    <w:p w14:paraId="59086903" w14:textId="77777777" w:rsidR="00A769E3" w:rsidRPr="00787A31" w:rsidRDefault="00A769E3" w:rsidP="009D06AE">
      <w:pPr>
        <w:spacing w:before="1"/>
        <w:ind w:left="102"/>
        <w:jc w:val="center"/>
        <w:rPr>
          <w:rFonts w:asciiTheme="minorHAnsi" w:eastAsia="Arial" w:hAnsiTheme="minorHAnsi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490D84E8" w14:textId="77777777" w:rsidR="00795EA1" w:rsidRPr="00787A31" w:rsidRDefault="00FE16F2" w:rsidP="009D06AE">
      <w:pPr>
        <w:rPr>
          <w:rFonts w:asciiTheme="minorHAnsi" w:eastAsia="Calibri" w:hAnsiTheme="minorHAnsi" w:cstheme="minorHAnsi"/>
          <w:sz w:val="24"/>
          <w:szCs w:val="24"/>
          <w:u w:val="single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S</w:t>
      </w:r>
      <w:r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u</w:t>
      </w:r>
      <w:r w:rsidRPr="00787A31">
        <w:rPr>
          <w:rFonts w:asciiTheme="minorHAnsi" w:eastAsia="Calibri" w:hAnsiTheme="minorHAnsi" w:cstheme="minorHAnsi"/>
          <w:b/>
          <w:spacing w:val="-1"/>
          <w:sz w:val="24"/>
          <w:szCs w:val="24"/>
          <w:u w:val="single"/>
        </w:rPr>
        <w:t>mma</w:t>
      </w:r>
      <w:r w:rsidRPr="00787A31">
        <w:rPr>
          <w:rFonts w:asciiTheme="minorHAnsi" w:eastAsia="Calibri" w:hAnsiTheme="minorHAnsi" w:cstheme="minorHAnsi"/>
          <w:b/>
          <w:spacing w:val="1"/>
          <w:sz w:val="24"/>
          <w:szCs w:val="24"/>
          <w:u w:val="single"/>
        </w:rPr>
        <w:t>r</w:t>
      </w:r>
      <w:r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y</w:t>
      </w:r>
    </w:p>
    <w:p w14:paraId="593766A6" w14:textId="7A3E556C" w:rsidR="00F748BE" w:rsidRPr="00787A31" w:rsidRDefault="00FF102C" w:rsidP="009D06AE">
      <w:pPr>
        <w:spacing w:before="3"/>
        <w:ind w:left="720" w:right="76"/>
        <w:rPr>
          <w:rFonts w:asciiTheme="minorHAnsi" w:eastAsia="Arial" w:hAnsiTheme="minorHAnsi" w:cstheme="minorHAnsi"/>
          <w:spacing w:val="-1"/>
        </w:rPr>
      </w:pPr>
      <w:r w:rsidRPr="00787A31">
        <w:rPr>
          <w:rFonts w:asciiTheme="minorHAnsi" w:eastAsia="Arial" w:hAnsiTheme="minorHAnsi" w:cstheme="minorHAnsi"/>
          <w:spacing w:val="-1"/>
        </w:rPr>
        <w:t>My current career goal is to get into a junior web developer position where I can showcase my skills that I have learnt from</w:t>
      </w:r>
      <w:r w:rsidR="000B69BC">
        <w:rPr>
          <w:rFonts w:asciiTheme="minorHAnsi" w:eastAsia="Arial" w:hAnsiTheme="minorHAnsi" w:cstheme="minorHAnsi"/>
          <w:spacing w:val="-1"/>
        </w:rPr>
        <w:t xml:space="preserve"> </w:t>
      </w:r>
      <w:r w:rsidR="000B69BC" w:rsidRPr="00787A31">
        <w:rPr>
          <w:rFonts w:asciiTheme="minorHAnsi" w:eastAsia="Arial" w:hAnsiTheme="minorHAnsi" w:cstheme="minorHAnsi"/>
          <w:spacing w:val="-1"/>
        </w:rPr>
        <w:t>through</w:t>
      </w:r>
      <w:r w:rsidR="000B69BC">
        <w:rPr>
          <w:rFonts w:asciiTheme="minorHAnsi" w:eastAsia="Arial" w:hAnsiTheme="minorHAnsi" w:cstheme="minorHAnsi"/>
          <w:spacing w:val="-1"/>
        </w:rPr>
        <w:t>out</w:t>
      </w:r>
      <w:r w:rsidRPr="00787A31">
        <w:rPr>
          <w:rFonts w:asciiTheme="minorHAnsi" w:eastAsia="Arial" w:hAnsiTheme="minorHAnsi" w:cstheme="minorHAnsi"/>
          <w:spacing w:val="-1"/>
        </w:rPr>
        <w:t xml:space="preserve"> my studies</w:t>
      </w:r>
      <w:r w:rsidR="00C61E96" w:rsidRPr="00787A31">
        <w:rPr>
          <w:rFonts w:asciiTheme="minorHAnsi" w:eastAsia="Arial" w:hAnsiTheme="minorHAnsi" w:cstheme="minorHAnsi"/>
          <w:spacing w:val="-1"/>
        </w:rPr>
        <w:t xml:space="preserve">. I am keen to learn and </w:t>
      </w:r>
      <w:r w:rsidR="00F748BE" w:rsidRPr="00787A31">
        <w:rPr>
          <w:rFonts w:asciiTheme="minorHAnsi" w:eastAsia="Arial" w:hAnsiTheme="minorHAnsi" w:cstheme="minorHAnsi"/>
          <w:spacing w:val="-1"/>
        </w:rPr>
        <w:t>develop</w:t>
      </w:r>
      <w:r w:rsidR="00C61E96" w:rsidRPr="00787A31">
        <w:rPr>
          <w:rFonts w:asciiTheme="minorHAnsi" w:eastAsia="Arial" w:hAnsiTheme="minorHAnsi" w:cstheme="minorHAnsi"/>
          <w:spacing w:val="-1"/>
        </w:rPr>
        <w:t xml:space="preserve"> my </w:t>
      </w:r>
      <w:r w:rsidR="00425B4F" w:rsidRPr="00787A31">
        <w:rPr>
          <w:rFonts w:asciiTheme="minorHAnsi" w:eastAsia="Arial" w:hAnsiTheme="minorHAnsi" w:cstheme="minorHAnsi"/>
          <w:spacing w:val="-1"/>
        </w:rPr>
        <w:t>skills</w:t>
      </w:r>
      <w:r w:rsidR="00425B4F" w:rsidRPr="00787A31">
        <w:rPr>
          <w:rFonts w:asciiTheme="minorHAnsi" w:eastAsia="Arial" w:hAnsiTheme="minorHAnsi" w:cstheme="minorHAnsi"/>
          <w:spacing w:val="-1"/>
        </w:rPr>
        <w:t xml:space="preserve"> </w:t>
      </w:r>
      <w:r w:rsidR="00425B4F">
        <w:rPr>
          <w:rFonts w:asciiTheme="minorHAnsi" w:eastAsia="Arial" w:hAnsiTheme="minorHAnsi" w:cstheme="minorHAnsi"/>
          <w:spacing w:val="-1"/>
        </w:rPr>
        <w:t xml:space="preserve">and </w:t>
      </w:r>
      <w:r w:rsidR="00C61E96" w:rsidRPr="00787A31">
        <w:rPr>
          <w:rFonts w:asciiTheme="minorHAnsi" w:eastAsia="Arial" w:hAnsiTheme="minorHAnsi" w:cstheme="minorHAnsi"/>
          <w:spacing w:val="-1"/>
        </w:rPr>
        <w:t xml:space="preserve">knowledge </w:t>
      </w:r>
      <w:r w:rsidR="00425B4F">
        <w:rPr>
          <w:rFonts w:asciiTheme="minorHAnsi" w:eastAsia="Arial" w:hAnsiTheme="minorHAnsi" w:cstheme="minorHAnsi"/>
          <w:spacing w:val="-1"/>
        </w:rPr>
        <w:t xml:space="preserve">even </w:t>
      </w:r>
      <w:r w:rsidR="00C61E96" w:rsidRPr="00787A31">
        <w:rPr>
          <w:rFonts w:asciiTheme="minorHAnsi" w:eastAsia="Arial" w:hAnsiTheme="minorHAnsi" w:cstheme="minorHAnsi"/>
          <w:spacing w:val="-1"/>
        </w:rPr>
        <w:t>further in this field.</w:t>
      </w:r>
    </w:p>
    <w:p w14:paraId="26308D67" w14:textId="77777777" w:rsidR="00A769E3" w:rsidRPr="00787A31" w:rsidRDefault="00A769E3" w:rsidP="009D06AE">
      <w:pPr>
        <w:spacing w:before="3"/>
        <w:ind w:left="720" w:right="76"/>
        <w:rPr>
          <w:rFonts w:asciiTheme="minorHAnsi" w:eastAsia="Arial" w:hAnsiTheme="minorHAnsi" w:cstheme="minorHAnsi"/>
          <w:spacing w:val="-1"/>
        </w:rPr>
      </w:pPr>
    </w:p>
    <w:p w14:paraId="40695B2F" w14:textId="53A6C275" w:rsidR="00180A72" w:rsidRPr="00787A31" w:rsidRDefault="00FE16F2" w:rsidP="009D06AE">
      <w:pPr>
        <w:rPr>
          <w:rFonts w:asciiTheme="minorHAnsi" w:eastAsia="Calibri" w:hAnsiTheme="minorHAnsi" w:cstheme="minorHAnsi"/>
          <w:b/>
          <w:sz w:val="24"/>
          <w:szCs w:val="24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E</w:t>
      </w:r>
      <w:r w:rsidRPr="00787A31">
        <w:rPr>
          <w:rFonts w:asciiTheme="minorHAnsi" w:eastAsia="Calibri" w:hAnsiTheme="minorHAnsi" w:cstheme="minorHAnsi"/>
          <w:b/>
          <w:spacing w:val="1"/>
          <w:sz w:val="24"/>
          <w:szCs w:val="24"/>
          <w:u w:val="single"/>
        </w:rPr>
        <w:t>du</w:t>
      </w:r>
      <w:r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cat</w:t>
      </w:r>
      <w:r w:rsidRPr="00787A31">
        <w:rPr>
          <w:rFonts w:asciiTheme="minorHAnsi" w:eastAsia="Calibri" w:hAnsiTheme="minorHAnsi" w:cstheme="minorHAnsi"/>
          <w:b/>
          <w:spacing w:val="-1"/>
          <w:sz w:val="24"/>
          <w:szCs w:val="24"/>
          <w:u w:val="single"/>
        </w:rPr>
        <w:t>i</w:t>
      </w:r>
      <w:r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on</w:t>
      </w:r>
    </w:p>
    <w:p w14:paraId="11663925" w14:textId="5D20F4CD" w:rsidR="00EA5F66" w:rsidRPr="00787A31" w:rsidRDefault="00EA5F66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  <w:b/>
          <w:sz w:val="24"/>
          <w:szCs w:val="24"/>
        </w:rPr>
      </w:pPr>
      <w:r w:rsidRPr="00787A31">
        <w:rPr>
          <w:rFonts w:asciiTheme="minorHAnsi" w:eastAsia="Arial" w:hAnsiTheme="minorHAnsi" w:cstheme="minorHAnsi"/>
          <w:bCs/>
        </w:rPr>
        <w:t>Diploma of Website Development</w:t>
      </w:r>
      <w:r w:rsidRPr="00787A31">
        <w:rPr>
          <w:rFonts w:asciiTheme="minorHAnsi" w:eastAsia="Arial" w:hAnsiTheme="minorHAnsi" w:cstheme="minorHAnsi"/>
          <w:bCs/>
        </w:rPr>
        <w:tab/>
      </w:r>
      <w:r w:rsidRPr="00787A31">
        <w:rPr>
          <w:rFonts w:asciiTheme="minorHAnsi" w:eastAsia="Arial" w:hAnsiTheme="minorHAnsi" w:cstheme="minorHAnsi"/>
          <w:bCs/>
        </w:rPr>
        <w:tab/>
      </w:r>
      <w:r w:rsidRPr="00787A31">
        <w:rPr>
          <w:rFonts w:asciiTheme="minorHAnsi" w:eastAsia="Arial" w:hAnsiTheme="minorHAnsi" w:cstheme="minorHAnsi"/>
          <w:bCs/>
        </w:rPr>
        <w:tab/>
      </w:r>
      <w:r w:rsidRPr="00787A31">
        <w:rPr>
          <w:rFonts w:asciiTheme="minorHAnsi" w:eastAsia="Arial" w:hAnsiTheme="minorHAnsi" w:cstheme="minorHAnsi"/>
          <w:bCs/>
        </w:rPr>
        <w:tab/>
      </w:r>
      <w:r w:rsidRPr="00787A31">
        <w:rPr>
          <w:rFonts w:asciiTheme="minorHAnsi" w:eastAsia="Arial" w:hAnsiTheme="minorHAnsi" w:cstheme="minorHAnsi"/>
          <w:bCs/>
        </w:rPr>
        <w:tab/>
      </w:r>
      <w:r w:rsidRPr="00787A31">
        <w:rPr>
          <w:rFonts w:asciiTheme="minorHAnsi" w:eastAsia="Arial" w:hAnsiTheme="minorHAnsi" w:cstheme="minorHAnsi"/>
          <w:b/>
        </w:rPr>
        <w:t>(2019)</w:t>
      </w:r>
    </w:p>
    <w:p w14:paraId="4DEEF607" w14:textId="48349B81" w:rsidR="006A524E" w:rsidRPr="00787A31" w:rsidRDefault="00501B1A" w:rsidP="009D06AE">
      <w:pPr>
        <w:pStyle w:val="ListBullet"/>
        <w:tabs>
          <w:tab w:val="clear" w:pos="360"/>
          <w:tab w:val="num" w:pos="720"/>
        </w:tabs>
        <w:ind w:left="1080"/>
        <w:rPr>
          <w:rFonts w:asciiTheme="minorHAnsi" w:eastAsia="Arial" w:hAnsiTheme="minorHAnsi" w:cstheme="minorHAnsi"/>
        </w:rPr>
      </w:pPr>
      <w:r w:rsidRPr="00787A31">
        <w:rPr>
          <w:rFonts w:asciiTheme="minorHAnsi" w:hAnsiTheme="minorHAnsi" w:cstheme="minorHAnsi"/>
        </w:rPr>
        <w:t>Bachelor of Design (not complete)</w:t>
      </w:r>
      <w:r w:rsidRPr="00787A31">
        <w:rPr>
          <w:rFonts w:asciiTheme="minorHAnsi" w:hAnsiTheme="minorHAnsi" w:cstheme="minorHAnsi"/>
        </w:rPr>
        <w:tab/>
      </w:r>
      <w:r w:rsidRPr="00787A31">
        <w:rPr>
          <w:rFonts w:asciiTheme="minorHAnsi" w:hAnsiTheme="minorHAnsi" w:cstheme="minorHAnsi"/>
        </w:rPr>
        <w:tab/>
      </w:r>
      <w:r w:rsidRPr="00787A31">
        <w:rPr>
          <w:rFonts w:asciiTheme="minorHAnsi" w:hAnsiTheme="minorHAnsi" w:cstheme="minorHAnsi"/>
        </w:rPr>
        <w:tab/>
      </w:r>
      <w:r w:rsidRPr="00787A31">
        <w:rPr>
          <w:rFonts w:asciiTheme="minorHAnsi" w:hAnsiTheme="minorHAnsi" w:cstheme="minorHAnsi"/>
        </w:rPr>
        <w:tab/>
      </w:r>
      <w:r w:rsidRPr="00787A31">
        <w:rPr>
          <w:rFonts w:asciiTheme="minorHAnsi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  <w:b/>
        </w:rPr>
        <w:t>(</w:t>
      </w:r>
      <w:r w:rsidR="00A92B46" w:rsidRPr="00787A31">
        <w:rPr>
          <w:rFonts w:asciiTheme="minorHAnsi" w:eastAsia="Arial" w:hAnsiTheme="minorHAnsi" w:cstheme="minorHAnsi"/>
          <w:b/>
        </w:rPr>
        <w:t>201</w:t>
      </w:r>
      <w:r w:rsidR="00A37B5B">
        <w:rPr>
          <w:rFonts w:asciiTheme="minorHAnsi" w:eastAsia="Arial" w:hAnsiTheme="minorHAnsi" w:cstheme="minorHAnsi"/>
          <w:b/>
        </w:rPr>
        <w:t>6</w:t>
      </w:r>
      <w:r w:rsidR="00A92B46" w:rsidRPr="00787A31">
        <w:rPr>
          <w:rFonts w:asciiTheme="minorHAnsi" w:eastAsia="Arial" w:hAnsiTheme="minorHAnsi" w:cstheme="minorHAnsi"/>
          <w:b/>
        </w:rPr>
        <w:t xml:space="preserve"> - </w:t>
      </w:r>
      <w:r w:rsidR="006A524E" w:rsidRPr="00787A31">
        <w:rPr>
          <w:rFonts w:asciiTheme="minorHAnsi" w:eastAsia="Arial" w:hAnsiTheme="minorHAnsi" w:cstheme="minorHAnsi"/>
          <w:b/>
        </w:rPr>
        <w:t>201</w:t>
      </w:r>
      <w:r w:rsidR="00A37B5B">
        <w:rPr>
          <w:rFonts w:asciiTheme="minorHAnsi" w:eastAsia="Arial" w:hAnsiTheme="minorHAnsi" w:cstheme="minorHAnsi"/>
          <w:b/>
        </w:rPr>
        <w:t>7</w:t>
      </w:r>
      <w:r w:rsidR="006A524E" w:rsidRPr="00787A31">
        <w:rPr>
          <w:rFonts w:asciiTheme="minorHAnsi" w:eastAsia="Arial" w:hAnsiTheme="minorHAnsi" w:cstheme="minorHAnsi"/>
          <w:b/>
        </w:rPr>
        <w:t>)</w:t>
      </w:r>
    </w:p>
    <w:p w14:paraId="636144FB" w14:textId="2F230843" w:rsidR="006A524E" w:rsidRPr="00787A31" w:rsidRDefault="00667196" w:rsidP="009D06AE">
      <w:pPr>
        <w:pStyle w:val="ListBullet"/>
        <w:tabs>
          <w:tab w:val="clear" w:pos="360"/>
          <w:tab w:val="num" w:pos="720"/>
        </w:tabs>
        <w:ind w:left="1080"/>
        <w:rPr>
          <w:rFonts w:asciiTheme="minorHAnsi" w:eastAsia="Arial" w:hAnsiTheme="minorHAnsi" w:cstheme="minorHAnsi"/>
        </w:rPr>
      </w:pPr>
      <w:r w:rsidRPr="00787A31">
        <w:rPr>
          <w:rFonts w:asciiTheme="minorHAnsi" w:eastAsia="Arial" w:hAnsiTheme="minorHAnsi" w:cstheme="minorHAnsi"/>
        </w:rPr>
        <w:t>Diploma of Information Technology</w:t>
      </w:r>
      <w:r w:rsidRPr="00787A31">
        <w:rPr>
          <w:rFonts w:asciiTheme="minorHAnsi" w:eastAsia="Arial" w:hAnsiTheme="minorHAnsi" w:cstheme="minorHAnsi"/>
        </w:rPr>
        <w:tab/>
      </w:r>
      <w:r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F3045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  <w:b/>
        </w:rPr>
        <w:t>(201</w:t>
      </w:r>
      <w:r w:rsidRPr="00787A31">
        <w:rPr>
          <w:rFonts w:asciiTheme="minorHAnsi" w:eastAsia="Arial" w:hAnsiTheme="minorHAnsi" w:cstheme="minorHAnsi"/>
          <w:b/>
        </w:rPr>
        <w:t>2</w:t>
      </w:r>
      <w:r w:rsidR="006A524E" w:rsidRPr="00787A31">
        <w:rPr>
          <w:rFonts w:asciiTheme="minorHAnsi" w:eastAsia="Arial" w:hAnsiTheme="minorHAnsi" w:cstheme="minorHAnsi"/>
          <w:b/>
        </w:rPr>
        <w:t>)</w:t>
      </w:r>
      <w:r w:rsidR="006A524E" w:rsidRPr="00787A31">
        <w:rPr>
          <w:rFonts w:asciiTheme="minorHAnsi" w:eastAsia="Arial" w:hAnsiTheme="minorHAnsi" w:cstheme="minorHAnsi"/>
          <w:b/>
        </w:rPr>
        <w:tab/>
      </w:r>
    </w:p>
    <w:p w14:paraId="5F72570D" w14:textId="2FAD7EE3" w:rsidR="00940BC5" w:rsidRPr="00787A31" w:rsidRDefault="00FE16F2" w:rsidP="009D06AE">
      <w:pPr>
        <w:pStyle w:val="ListBullet"/>
        <w:tabs>
          <w:tab w:val="clear" w:pos="360"/>
          <w:tab w:val="num" w:pos="720"/>
        </w:tabs>
        <w:ind w:left="1080"/>
        <w:rPr>
          <w:rFonts w:asciiTheme="minorHAnsi" w:eastAsia="Arial" w:hAnsiTheme="minorHAnsi" w:cstheme="minorHAnsi"/>
        </w:rPr>
      </w:pPr>
      <w:r w:rsidRPr="00787A31">
        <w:rPr>
          <w:rFonts w:asciiTheme="minorHAnsi" w:eastAsia="Arial" w:hAnsiTheme="minorHAnsi" w:cstheme="minorHAnsi"/>
          <w:spacing w:val="-2"/>
        </w:rPr>
        <w:t>Y</w:t>
      </w:r>
      <w:r w:rsidRPr="00787A31">
        <w:rPr>
          <w:rFonts w:asciiTheme="minorHAnsi" w:eastAsia="Arial" w:hAnsiTheme="minorHAnsi" w:cstheme="minorHAnsi"/>
        </w:rPr>
        <w:t>ear 12 Certi</w:t>
      </w:r>
      <w:r w:rsidRPr="00787A31">
        <w:rPr>
          <w:rFonts w:asciiTheme="minorHAnsi" w:eastAsia="Arial" w:hAnsiTheme="minorHAnsi" w:cstheme="minorHAnsi"/>
          <w:spacing w:val="-2"/>
        </w:rPr>
        <w:t>f</w:t>
      </w:r>
      <w:r w:rsidRPr="00787A31">
        <w:rPr>
          <w:rFonts w:asciiTheme="minorHAnsi" w:eastAsia="Arial" w:hAnsiTheme="minorHAnsi" w:cstheme="minorHAnsi"/>
        </w:rPr>
        <w:t>ic</w:t>
      </w:r>
      <w:r w:rsidRPr="00787A31">
        <w:rPr>
          <w:rFonts w:asciiTheme="minorHAnsi" w:eastAsia="Arial" w:hAnsiTheme="minorHAnsi" w:cstheme="minorHAnsi"/>
          <w:spacing w:val="-2"/>
        </w:rPr>
        <w:t>a</w:t>
      </w:r>
      <w:r w:rsidRPr="00787A31">
        <w:rPr>
          <w:rFonts w:asciiTheme="minorHAnsi" w:eastAsia="Arial" w:hAnsiTheme="minorHAnsi" w:cstheme="minorHAnsi"/>
        </w:rPr>
        <w:t>te</w:t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</w:rPr>
        <w:tab/>
      </w:r>
      <w:r w:rsidR="006A524E" w:rsidRPr="00787A31">
        <w:rPr>
          <w:rFonts w:asciiTheme="minorHAnsi" w:eastAsia="Arial" w:hAnsiTheme="minorHAnsi" w:cstheme="minorHAnsi"/>
          <w:b/>
        </w:rPr>
        <w:t>(2008)</w:t>
      </w:r>
    </w:p>
    <w:p w14:paraId="2DE99578" w14:textId="77777777" w:rsidR="00A769E3" w:rsidRPr="00787A31" w:rsidRDefault="00A769E3" w:rsidP="00A769E3">
      <w:pPr>
        <w:pStyle w:val="ListBullet"/>
        <w:numPr>
          <w:ilvl w:val="0"/>
          <w:numId w:val="0"/>
        </w:numPr>
        <w:ind w:left="360" w:hanging="360"/>
        <w:rPr>
          <w:rFonts w:asciiTheme="minorHAnsi" w:eastAsia="Arial" w:hAnsiTheme="minorHAnsi" w:cstheme="minorHAnsi"/>
        </w:rPr>
      </w:pPr>
    </w:p>
    <w:p w14:paraId="40826EE8" w14:textId="77777777" w:rsidR="00471843" w:rsidRPr="00787A31" w:rsidRDefault="00471843" w:rsidP="009D06AE">
      <w:pPr>
        <w:pStyle w:val="ListBullet"/>
        <w:numPr>
          <w:ilvl w:val="0"/>
          <w:numId w:val="0"/>
        </w:numPr>
        <w:ind w:left="1698"/>
        <w:rPr>
          <w:rFonts w:asciiTheme="minorHAnsi" w:hAnsiTheme="minorHAnsi" w:cstheme="minorHAnsi"/>
        </w:rPr>
      </w:pPr>
    </w:p>
    <w:p w14:paraId="66E5844F" w14:textId="25194D72" w:rsidR="00471843" w:rsidRPr="00787A31" w:rsidRDefault="002C7BAD" w:rsidP="009D06AE">
      <w:pPr>
        <w:spacing w:before="10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T</w:t>
      </w:r>
      <w:r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 xml:space="preserve">echnical </w:t>
      </w:r>
      <w:r w:rsidR="00471843" w:rsidRPr="00787A31">
        <w:rPr>
          <w:rFonts w:asciiTheme="minorHAnsi" w:eastAsia="Calibri" w:hAnsiTheme="minorHAnsi" w:cstheme="minorHAnsi"/>
          <w:sz w:val="44"/>
          <w:szCs w:val="24"/>
          <w:u w:val="single"/>
        </w:rPr>
        <w:t>S</w:t>
      </w:r>
      <w:r w:rsidR="00471843"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ki</w:t>
      </w:r>
      <w:r w:rsidR="00471843" w:rsidRPr="00787A31">
        <w:rPr>
          <w:rFonts w:asciiTheme="minorHAnsi" w:eastAsia="Calibri" w:hAnsiTheme="minorHAnsi" w:cstheme="minorHAnsi"/>
          <w:b/>
          <w:spacing w:val="1"/>
          <w:sz w:val="24"/>
          <w:szCs w:val="24"/>
          <w:u w:val="single"/>
        </w:rPr>
        <w:t>ll</w:t>
      </w:r>
      <w:r w:rsidR="00471843"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s</w:t>
      </w:r>
    </w:p>
    <w:p w14:paraId="32503DC4" w14:textId="60F5BBA6" w:rsidR="00A769E3" w:rsidRPr="00787A31" w:rsidRDefault="001C5AE9" w:rsidP="0084447B">
      <w:pPr>
        <w:pStyle w:val="xmsonormal"/>
        <w:shd w:val="clear" w:color="auto" w:fill="FFFFFF"/>
        <w:spacing w:before="10" w:beforeAutospacing="0"/>
        <w:ind w:left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During my time at Bundamba TAFE studying a diploma of web development I have worked with the following technologies throughout </w:t>
      </w:r>
      <w:r w:rsidR="0091403D"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Pr="00787A31">
        <w:rPr>
          <w:rFonts w:asciiTheme="minorHAnsi" w:hAnsiTheme="minorHAnsi" w:cstheme="minorHAnsi"/>
          <w:color w:val="000000"/>
          <w:sz w:val="20"/>
          <w:szCs w:val="20"/>
        </w:rPr>
        <w:t>course:</w:t>
      </w:r>
    </w:p>
    <w:p w14:paraId="05F16A48" w14:textId="77777777" w:rsidR="00F3508A" w:rsidRPr="00787A31" w:rsidRDefault="001D6F3E" w:rsidP="009D06AE">
      <w:pPr>
        <w:pStyle w:val="xmsonormal"/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b/>
          <w:bCs/>
          <w:sz w:val="20"/>
          <w:szCs w:val="20"/>
        </w:rPr>
        <w:t>Front End Technologies</w:t>
      </w:r>
      <w:r w:rsidR="00F3508A" w:rsidRPr="00787A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14:paraId="0211ADC7" w14:textId="77777777" w:rsidR="00F3508A" w:rsidRPr="00787A31" w:rsidRDefault="001C5AE9" w:rsidP="009D06AE">
      <w:pPr>
        <w:pStyle w:val="xmsonormal"/>
        <w:numPr>
          <w:ilvl w:val="0"/>
          <w:numId w:val="16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HTML</w:t>
      </w:r>
      <w:r w:rsidR="001D6F3E" w:rsidRPr="00787A31">
        <w:rPr>
          <w:rFonts w:asciiTheme="minorHAnsi" w:hAnsiTheme="minorHAnsi" w:cstheme="minorHAnsi"/>
          <w:color w:val="000000"/>
          <w:sz w:val="20"/>
          <w:szCs w:val="20"/>
        </w:rPr>
        <w:t>5</w:t>
      </w:r>
      <w:r w:rsidRPr="00787A31">
        <w:rPr>
          <w:rFonts w:asciiTheme="minorHAnsi" w:hAnsiTheme="minorHAnsi" w:cstheme="minorHAnsi"/>
          <w:color w:val="000000"/>
          <w:sz w:val="20"/>
          <w:szCs w:val="20"/>
        </w:rPr>
        <w:t>, CSS</w:t>
      </w:r>
      <w:r w:rsidR="001D6F3E" w:rsidRPr="00787A31">
        <w:rPr>
          <w:rFonts w:asciiTheme="minorHAnsi" w:hAnsiTheme="minorHAnsi" w:cstheme="minorHAnsi"/>
          <w:color w:val="000000"/>
          <w:sz w:val="20"/>
          <w:szCs w:val="20"/>
        </w:rPr>
        <w:t>3</w:t>
      </w:r>
      <w:r w:rsidRPr="00787A31">
        <w:rPr>
          <w:rFonts w:asciiTheme="minorHAnsi" w:hAnsiTheme="minorHAnsi" w:cstheme="minorHAnsi"/>
          <w:color w:val="000000"/>
          <w:sz w:val="20"/>
          <w:szCs w:val="20"/>
        </w:rPr>
        <w:t>, Responsive design using flex box</w:t>
      </w:r>
      <w:r w:rsidR="00D81A1F" w:rsidRPr="00787A31">
        <w:rPr>
          <w:rFonts w:asciiTheme="minorHAnsi" w:hAnsiTheme="minorHAnsi" w:cstheme="minorHAnsi"/>
          <w:color w:val="000000"/>
          <w:sz w:val="20"/>
          <w:szCs w:val="20"/>
        </w:rPr>
        <w:t>, queries</w:t>
      </w:r>
      <w:r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 and Grids</w:t>
      </w:r>
      <w:r w:rsidR="00F3508A"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09E31283" w14:textId="77777777" w:rsidR="00F3508A" w:rsidRPr="00787A31" w:rsidRDefault="001D6F3E" w:rsidP="009D06AE">
      <w:pPr>
        <w:pStyle w:val="xmsonormal"/>
        <w:numPr>
          <w:ilvl w:val="0"/>
          <w:numId w:val="16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CSS Frameworks</w:t>
      </w:r>
      <w:r w:rsidR="00B55626" w:rsidRPr="00787A31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 Bootstrap 4</w:t>
      </w:r>
      <w:r w:rsidR="00F3508A" w:rsidRPr="00787A3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0868E4C" w14:textId="46F61137" w:rsidR="00F3508A" w:rsidRPr="00787A31" w:rsidRDefault="001C5AE9" w:rsidP="009D06AE">
      <w:pPr>
        <w:pStyle w:val="xmsonormal"/>
        <w:numPr>
          <w:ilvl w:val="0"/>
          <w:numId w:val="16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JavaScript- DOM, event handling, AJAX, JSON and fetching data from API’s</w:t>
      </w:r>
      <w:r w:rsidR="00E5795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61C7694" w14:textId="77777777" w:rsidR="00F3508A" w:rsidRPr="00787A31" w:rsidRDefault="00D81A1F" w:rsidP="009D06AE">
      <w:pPr>
        <w:pStyle w:val="xmsolistparagraph"/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b/>
          <w:bCs/>
          <w:sz w:val="20"/>
          <w:szCs w:val="20"/>
        </w:rPr>
        <w:t>Back End Technologies</w:t>
      </w:r>
      <w:r w:rsidR="00F3508A" w:rsidRPr="00787A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14:paraId="1E0C3DB9" w14:textId="77777777" w:rsidR="00F3508A" w:rsidRPr="00787A31" w:rsidRDefault="001C5AE9" w:rsidP="009D06AE">
      <w:pPr>
        <w:pStyle w:val="xmsolistparagraph"/>
        <w:numPr>
          <w:ilvl w:val="0"/>
          <w:numId w:val="17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PHP- Classes, database connection using PDO, server-side validations, session handling, implementing CRUD actions.</w:t>
      </w:r>
      <w:r w:rsidR="00F3508A" w:rsidRPr="00787A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3803C642" w14:textId="68FF3D2D" w:rsidR="001D6F3E" w:rsidRPr="00787A31" w:rsidRDefault="005268E0" w:rsidP="009D06AE">
      <w:pPr>
        <w:pStyle w:val="xmsolistparagraph"/>
        <w:numPr>
          <w:ilvl w:val="0"/>
          <w:numId w:val="17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My</w:t>
      </w:r>
      <w:r w:rsidR="001C5AE9" w:rsidRPr="00787A31">
        <w:rPr>
          <w:rFonts w:asciiTheme="minorHAnsi" w:hAnsiTheme="minorHAnsi" w:cstheme="minorHAnsi"/>
          <w:color w:val="000000"/>
          <w:sz w:val="20"/>
          <w:szCs w:val="20"/>
        </w:rPr>
        <w:t>SQL queries</w:t>
      </w:r>
      <w:r w:rsidR="00E5795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CDF281C" w14:textId="77777777" w:rsidR="00F3508A" w:rsidRPr="00787A31" w:rsidRDefault="00D81A1F" w:rsidP="009D06AE">
      <w:pPr>
        <w:pStyle w:val="xmsolistparagraph"/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7A31">
        <w:rPr>
          <w:rFonts w:asciiTheme="minorHAnsi" w:hAnsiTheme="minorHAnsi" w:cstheme="minorHAnsi"/>
          <w:b/>
          <w:bCs/>
          <w:sz w:val="20"/>
          <w:szCs w:val="20"/>
        </w:rPr>
        <w:t>CMS:</w:t>
      </w:r>
      <w:r w:rsidR="00F3508A"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17B07C3" w14:textId="22DACB27" w:rsidR="001D6F3E" w:rsidRPr="00787A31" w:rsidRDefault="001C5AE9" w:rsidP="009D06AE">
      <w:pPr>
        <w:pStyle w:val="xmsolistparagraph"/>
        <w:numPr>
          <w:ilvl w:val="0"/>
          <w:numId w:val="18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WordPress</w:t>
      </w:r>
      <w:r w:rsidR="00E5795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67526DF" w14:textId="77777777" w:rsidR="00D81A1F" w:rsidRPr="00787A31" w:rsidRDefault="00D81A1F" w:rsidP="009D06AE">
      <w:pPr>
        <w:pStyle w:val="xmsolistparagraph"/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7A31">
        <w:rPr>
          <w:rFonts w:asciiTheme="minorHAnsi" w:hAnsiTheme="minorHAnsi" w:cstheme="minorHAnsi"/>
          <w:b/>
          <w:bCs/>
          <w:sz w:val="20"/>
          <w:szCs w:val="20"/>
        </w:rPr>
        <w:t>Environment:</w:t>
      </w:r>
    </w:p>
    <w:p w14:paraId="0C4E5104" w14:textId="247E2431" w:rsidR="001D6F3E" w:rsidRPr="00787A31" w:rsidRDefault="001C5AE9" w:rsidP="009D06AE">
      <w:pPr>
        <w:pStyle w:val="xmsolistparagraph"/>
        <w:numPr>
          <w:ilvl w:val="0"/>
          <w:numId w:val="12"/>
        </w:numPr>
        <w:shd w:val="clear" w:color="auto" w:fill="FFFFFF"/>
        <w:spacing w:before="1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7A31">
        <w:rPr>
          <w:rFonts w:asciiTheme="minorHAnsi" w:hAnsiTheme="minorHAnsi" w:cstheme="minorHAnsi"/>
          <w:color w:val="000000"/>
          <w:sz w:val="20"/>
          <w:szCs w:val="20"/>
        </w:rPr>
        <w:t>I have worked using</w:t>
      </w:r>
      <w:r w:rsidR="00287BD2">
        <w:rPr>
          <w:rFonts w:asciiTheme="minorHAnsi" w:hAnsiTheme="minorHAnsi" w:cstheme="minorHAnsi"/>
          <w:color w:val="000000"/>
          <w:sz w:val="20"/>
          <w:szCs w:val="20"/>
        </w:rPr>
        <w:t xml:space="preserve"> a</w:t>
      </w:r>
      <w:r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 local XAMPP environment and have practised migrating a WordPress website on </w:t>
      </w:r>
      <w:proofErr w:type="spellStart"/>
      <w:r w:rsidRPr="00787A31">
        <w:rPr>
          <w:rFonts w:asciiTheme="minorHAnsi" w:hAnsiTheme="minorHAnsi" w:cstheme="minorHAnsi"/>
          <w:color w:val="000000"/>
          <w:sz w:val="20"/>
          <w:szCs w:val="20"/>
        </w:rPr>
        <w:t>HostPapa</w:t>
      </w:r>
      <w:proofErr w:type="spellEnd"/>
      <w:r w:rsidRPr="00787A31">
        <w:rPr>
          <w:rFonts w:asciiTheme="minorHAnsi" w:hAnsiTheme="minorHAnsi" w:cstheme="minorHAnsi"/>
          <w:color w:val="000000"/>
          <w:sz w:val="20"/>
          <w:szCs w:val="20"/>
        </w:rPr>
        <w:t xml:space="preserve"> using plugin duplicator.</w:t>
      </w:r>
    </w:p>
    <w:p w14:paraId="38C76F76" w14:textId="77777777" w:rsidR="00D81A1F" w:rsidRPr="00787A31" w:rsidRDefault="008B78F4" w:rsidP="009D06AE">
      <w:pPr>
        <w:pStyle w:val="Default"/>
        <w:spacing w:before="10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b/>
          <w:bCs/>
          <w:sz w:val="20"/>
          <w:szCs w:val="20"/>
        </w:rPr>
        <w:t xml:space="preserve">Software Applications: </w:t>
      </w:r>
    </w:p>
    <w:p w14:paraId="56CF6542" w14:textId="3EB06EE9" w:rsidR="008B78F4" w:rsidRPr="00787A31" w:rsidRDefault="008B78F4" w:rsidP="009D06AE">
      <w:pPr>
        <w:pStyle w:val="Default"/>
        <w:numPr>
          <w:ilvl w:val="0"/>
          <w:numId w:val="10"/>
        </w:numPr>
        <w:spacing w:before="10"/>
        <w:rPr>
          <w:rFonts w:asciiTheme="minorHAnsi" w:hAnsiTheme="minorHAnsi" w:cstheme="minorHAnsi"/>
          <w:b/>
          <w:bCs/>
          <w:sz w:val="20"/>
          <w:szCs w:val="20"/>
        </w:rPr>
      </w:pPr>
      <w:r w:rsidRPr="00787A31">
        <w:rPr>
          <w:rFonts w:asciiTheme="minorHAnsi" w:hAnsiTheme="minorHAnsi" w:cstheme="minorHAnsi"/>
          <w:bCs/>
          <w:sz w:val="20"/>
          <w:szCs w:val="20"/>
        </w:rPr>
        <w:t xml:space="preserve">MS- Suite, </w:t>
      </w:r>
      <w:r w:rsidR="0055239A" w:rsidRPr="00787A31">
        <w:rPr>
          <w:rFonts w:asciiTheme="minorHAnsi" w:hAnsiTheme="minorHAnsi" w:cstheme="minorHAnsi"/>
          <w:bCs/>
          <w:sz w:val="20"/>
          <w:szCs w:val="20"/>
        </w:rPr>
        <w:t xml:space="preserve">Adobe XD, </w:t>
      </w:r>
      <w:r w:rsidRPr="00787A31">
        <w:rPr>
          <w:rFonts w:asciiTheme="minorHAnsi" w:hAnsiTheme="minorHAnsi" w:cstheme="minorHAnsi"/>
          <w:bCs/>
          <w:sz w:val="20"/>
          <w:szCs w:val="20"/>
        </w:rPr>
        <w:t>Adobe Photoshop, GIMP</w:t>
      </w:r>
      <w:r w:rsidR="00E5795A">
        <w:rPr>
          <w:rFonts w:asciiTheme="minorHAnsi" w:hAnsiTheme="minorHAnsi" w:cstheme="minorHAnsi"/>
          <w:bCs/>
          <w:sz w:val="20"/>
          <w:szCs w:val="20"/>
        </w:rPr>
        <w:t>.</w:t>
      </w:r>
    </w:p>
    <w:p w14:paraId="11DD5A0A" w14:textId="6330A326" w:rsidR="008B78F4" w:rsidRPr="00787A31" w:rsidRDefault="008B78F4" w:rsidP="009D06A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BEFE688" w14:textId="77777777" w:rsidR="00A769E3" w:rsidRPr="00787A31" w:rsidRDefault="00A769E3" w:rsidP="009D06A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380B080" w14:textId="6B9D95E0" w:rsidR="001C10A7" w:rsidRPr="00787A31" w:rsidRDefault="000B344B" w:rsidP="009D06AE">
      <w:pPr>
        <w:rPr>
          <w:rFonts w:asciiTheme="minorHAnsi" w:eastAsia="Calibri" w:hAnsiTheme="minorHAnsi" w:cstheme="minorHAnsi"/>
          <w:sz w:val="44"/>
          <w:szCs w:val="24"/>
          <w:u w:val="single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S</w:t>
      </w:r>
      <w:r w:rsidRPr="00787A31">
        <w:rPr>
          <w:rFonts w:asciiTheme="minorHAnsi" w:eastAsia="Calibri" w:hAnsiTheme="minorHAnsi" w:cstheme="minorHAnsi"/>
          <w:b/>
          <w:bCs/>
          <w:sz w:val="24"/>
          <w:szCs w:val="24"/>
          <w:u w:val="single"/>
        </w:rPr>
        <w:t>oft</w:t>
      </w:r>
      <w:r w:rsidR="008B78F4" w:rsidRPr="00787A31">
        <w:rPr>
          <w:rFonts w:asciiTheme="minorHAnsi" w:eastAsia="Calibri" w:hAnsiTheme="minorHAnsi" w:cstheme="minorHAnsi"/>
          <w:b/>
          <w:bCs/>
          <w:sz w:val="24"/>
          <w:szCs w:val="24"/>
          <w:u w:val="single"/>
        </w:rPr>
        <w:t xml:space="preserve"> </w:t>
      </w:r>
      <w:r w:rsidR="008B78F4" w:rsidRPr="00787A31">
        <w:rPr>
          <w:rFonts w:asciiTheme="minorHAnsi" w:eastAsia="Calibri" w:hAnsiTheme="minorHAnsi" w:cstheme="minorHAnsi"/>
          <w:sz w:val="44"/>
          <w:szCs w:val="24"/>
          <w:u w:val="single"/>
        </w:rPr>
        <w:t>S</w:t>
      </w:r>
      <w:r w:rsidR="008B78F4"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kills</w:t>
      </w:r>
    </w:p>
    <w:p w14:paraId="752EAAB9" w14:textId="119BAF06" w:rsidR="008B78F4" w:rsidRPr="00787A31" w:rsidRDefault="008B78F4" w:rsidP="009D06AE">
      <w:pPr>
        <w:pStyle w:val="Default"/>
        <w:numPr>
          <w:ilvl w:val="0"/>
          <w:numId w:val="9"/>
        </w:numPr>
        <w:rPr>
          <w:rFonts w:asciiTheme="minorHAnsi" w:hAnsiTheme="minorHAnsi" w:cstheme="minorHAnsi"/>
          <w:bCs/>
          <w:sz w:val="20"/>
          <w:szCs w:val="20"/>
        </w:rPr>
      </w:pPr>
      <w:r w:rsidRPr="00787A31">
        <w:rPr>
          <w:rFonts w:asciiTheme="minorHAnsi" w:hAnsiTheme="minorHAnsi" w:cstheme="minorHAnsi"/>
          <w:bCs/>
          <w:sz w:val="20"/>
          <w:szCs w:val="20"/>
        </w:rPr>
        <w:t>Gathering requirements from client</w:t>
      </w:r>
      <w:r w:rsidR="009E6991" w:rsidRPr="00787A31">
        <w:rPr>
          <w:rFonts w:asciiTheme="minorHAnsi" w:hAnsiTheme="minorHAnsi" w:cstheme="minorHAnsi"/>
          <w:bCs/>
          <w:sz w:val="20"/>
          <w:szCs w:val="20"/>
        </w:rPr>
        <w:t>s</w:t>
      </w:r>
      <w:r w:rsidRPr="00787A31">
        <w:rPr>
          <w:rFonts w:asciiTheme="minorHAnsi" w:hAnsiTheme="minorHAnsi" w:cstheme="minorHAnsi"/>
          <w:bCs/>
          <w:sz w:val="20"/>
          <w:szCs w:val="20"/>
        </w:rPr>
        <w:t xml:space="preserve"> and creating proposals</w:t>
      </w:r>
      <w:r w:rsidR="00E5795A">
        <w:rPr>
          <w:rFonts w:asciiTheme="minorHAnsi" w:hAnsiTheme="minorHAnsi" w:cstheme="minorHAnsi"/>
          <w:bCs/>
          <w:sz w:val="20"/>
          <w:szCs w:val="20"/>
        </w:rPr>
        <w:t>.</w:t>
      </w:r>
    </w:p>
    <w:p w14:paraId="4D6C94F2" w14:textId="1C962C82" w:rsidR="008B78F4" w:rsidRPr="00787A31" w:rsidRDefault="008B78F4" w:rsidP="009D06AE">
      <w:pPr>
        <w:pStyle w:val="Default"/>
        <w:numPr>
          <w:ilvl w:val="0"/>
          <w:numId w:val="9"/>
        </w:numPr>
        <w:rPr>
          <w:rFonts w:asciiTheme="minorHAnsi" w:hAnsiTheme="minorHAnsi" w:cstheme="minorHAnsi"/>
          <w:bCs/>
          <w:sz w:val="20"/>
          <w:szCs w:val="20"/>
        </w:rPr>
      </w:pPr>
      <w:r w:rsidRPr="00787A31">
        <w:rPr>
          <w:rFonts w:asciiTheme="minorHAnsi" w:hAnsiTheme="minorHAnsi" w:cstheme="minorHAnsi"/>
          <w:bCs/>
          <w:sz w:val="20"/>
          <w:szCs w:val="20"/>
        </w:rPr>
        <w:t>Creating project plans</w:t>
      </w:r>
      <w:r w:rsidR="00E5795A">
        <w:rPr>
          <w:rFonts w:asciiTheme="minorHAnsi" w:hAnsiTheme="minorHAnsi" w:cstheme="minorHAnsi"/>
          <w:bCs/>
          <w:sz w:val="20"/>
          <w:szCs w:val="20"/>
        </w:rPr>
        <w:t>.</w:t>
      </w:r>
    </w:p>
    <w:p w14:paraId="26B0D0D4" w14:textId="48363AF6" w:rsidR="008B78F4" w:rsidRPr="00787A31" w:rsidRDefault="008B78F4" w:rsidP="009D06AE">
      <w:pPr>
        <w:pStyle w:val="Default"/>
        <w:numPr>
          <w:ilvl w:val="0"/>
          <w:numId w:val="9"/>
        </w:numPr>
        <w:rPr>
          <w:rFonts w:asciiTheme="minorHAnsi" w:hAnsiTheme="minorHAnsi" w:cstheme="minorHAnsi"/>
          <w:bCs/>
          <w:sz w:val="20"/>
          <w:szCs w:val="20"/>
        </w:rPr>
      </w:pPr>
      <w:r w:rsidRPr="00787A31">
        <w:rPr>
          <w:rFonts w:asciiTheme="minorHAnsi" w:hAnsiTheme="minorHAnsi" w:cstheme="minorHAnsi"/>
          <w:bCs/>
          <w:sz w:val="20"/>
          <w:szCs w:val="20"/>
        </w:rPr>
        <w:t>Following sustainable work practices</w:t>
      </w:r>
      <w:r w:rsidR="00E5795A">
        <w:rPr>
          <w:rFonts w:asciiTheme="minorHAnsi" w:hAnsiTheme="minorHAnsi" w:cstheme="minorHAnsi"/>
          <w:bCs/>
          <w:sz w:val="20"/>
          <w:szCs w:val="20"/>
        </w:rPr>
        <w:t>.</w:t>
      </w:r>
    </w:p>
    <w:p w14:paraId="227442E6" w14:textId="6380D0FF" w:rsidR="009E6991" w:rsidRPr="00787A31" w:rsidRDefault="008B78F4" w:rsidP="009D06AE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787A31">
        <w:rPr>
          <w:rFonts w:asciiTheme="minorHAnsi" w:hAnsiTheme="minorHAnsi" w:cstheme="minorHAnsi"/>
          <w:bCs/>
          <w:sz w:val="20"/>
          <w:szCs w:val="20"/>
        </w:rPr>
        <w:t>Following business policies related to copyright, WHS and ethics</w:t>
      </w:r>
      <w:r w:rsidR="00E5795A">
        <w:rPr>
          <w:rFonts w:asciiTheme="minorHAnsi" w:hAnsiTheme="minorHAnsi" w:cstheme="minorHAnsi"/>
          <w:bCs/>
          <w:sz w:val="20"/>
          <w:szCs w:val="20"/>
        </w:rPr>
        <w:t>.</w:t>
      </w:r>
    </w:p>
    <w:p w14:paraId="5486D101" w14:textId="77777777" w:rsidR="00234728" w:rsidRPr="00787A31" w:rsidRDefault="00234728" w:rsidP="009D06AE">
      <w:pPr>
        <w:pStyle w:val="Default"/>
        <w:ind w:left="1080"/>
        <w:rPr>
          <w:rFonts w:asciiTheme="minorHAnsi" w:hAnsiTheme="minorHAnsi" w:cstheme="minorHAnsi"/>
          <w:sz w:val="20"/>
          <w:szCs w:val="20"/>
        </w:rPr>
      </w:pPr>
    </w:p>
    <w:p w14:paraId="655865A3" w14:textId="77777777" w:rsidR="00FE4571" w:rsidRPr="00787A31" w:rsidRDefault="00FE4571" w:rsidP="009D06AE">
      <w:pPr>
        <w:rPr>
          <w:rFonts w:asciiTheme="minorHAnsi" w:eastAsia="Calibri" w:hAnsiTheme="minorHAnsi" w:cstheme="minorHAnsi"/>
          <w:sz w:val="44"/>
          <w:szCs w:val="24"/>
          <w:u w:val="single"/>
        </w:rPr>
      </w:pPr>
    </w:p>
    <w:p w14:paraId="31B43065" w14:textId="77777777" w:rsidR="00FE4571" w:rsidRPr="00787A31" w:rsidRDefault="00FE4571" w:rsidP="009D06AE">
      <w:pPr>
        <w:rPr>
          <w:rFonts w:asciiTheme="minorHAnsi" w:eastAsia="Calibri" w:hAnsiTheme="minorHAnsi" w:cstheme="minorHAnsi"/>
          <w:sz w:val="44"/>
          <w:szCs w:val="24"/>
          <w:u w:val="single"/>
        </w:rPr>
      </w:pPr>
    </w:p>
    <w:p w14:paraId="781680AA" w14:textId="77777777" w:rsidR="00FE4571" w:rsidRPr="00787A31" w:rsidRDefault="00FE4571" w:rsidP="009D06AE">
      <w:pPr>
        <w:rPr>
          <w:rFonts w:asciiTheme="minorHAnsi" w:eastAsia="Calibri" w:hAnsiTheme="minorHAnsi" w:cstheme="minorHAnsi"/>
          <w:sz w:val="44"/>
          <w:szCs w:val="24"/>
          <w:u w:val="single"/>
        </w:rPr>
      </w:pPr>
    </w:p>
    <w:p w14:paraId="122CD1DD" w14:textId="68B16257" w:rsidR="009D06AE" w:rsidRPr="00787A31" w:rsidRDefault="009D06AE" w:rsidP="009D06AE">
      <w:pPr>
        <w:rPr>
          <w:rFonts w:asciiTheme="minorHAnsi" w:eastAsia="Calibri" w:hAnsiTheme="minorHAnsi" w:cstheme="minorHAnsi"/>
          <w:sz w:val="44"/>
          <w:szCs w:val="24"/>
          <w:u w:val="single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P</w:t>
      </w:r>
      <w:r w:rsidRPr="00787A31">
        <w:rPr>
          <w:rFonts w:asciiTheme="minorHAnsi" w:eastAsia="Calibri" w:hAnsiTheme="minorHAnsi" w:cstheme="minorHAnsi"/>
          <w:b/>
          <w:bCs/>
          <w:sz w:val="24"/>
          <w:szCs w:val="24"/>
          <w:u w:val="single"/>
        </w:rPr>
        <w:t>roject</w:t>
      </w: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 xml:space="preserve"> P</w:t>
      </w:r>
      <w:r w:rsidRPr="00787A31">
        <w:rPr>
          <w:rFonts w:asciiTheme="minorHAnsi" w:eastAsia="Calibri" w:hAnsiTheme="minorHAnsi" w:cstheme="minorHAnsi"/>
          <w:b/>
          <w:bCs/>
          <w:sz w:val="24"/>
          <w:szCs w:val="24"/>
          <w:u w:val="single"/>
        </w:rPr>
        <w:t>ortfolio</w:t>
      </w:r>
    </w:p>
    <w:p w14:paraId="4EBBEFB2" w14:textId="739105BA" w:rsidR="008B78F4" w:rsidRPr="00787A31" w:rsidRDefault="008B78F4" w:rsidP="00D706A4">
      <w:pPr>
        <w:spacing w:before="54" w:after="240"/>
        <w:ind w:left="502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  <w:b/>
        </w:rPr>
        <w:t>I have created following projects during my Diploma and can provide the samples:</w:t>
      </w:r>
    </w:p>
    <w:p w14:paraId="365EF2AF" w14:textId="1C728B55" w:rsidR="008B78F4" w:rsidRPr="004F1C40" w:rsidRDefault="008B78F4" w:rsidP="009D06AE">
      <w:pPr>
        <w:pStyle w:val="ListParagraph"/>
        <w:numPr>
          <w:ilvl w:val="0"/>
          <w:numId w:val="11"/>
        </w:numPr>
        <w:spacing w:before="54" w:after="240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  <w:b/>
        </w:rPr>
        <w:t xml:space="preserve">Brochure website for </w:t>
      </w:r>
      <w:r w:rsidR="003B76E7" w:rsidRPr="00787A31">
        <w:rPr>
          <w:rFonts w:asciiTheme="minorHAnsi" w:eastAsia="Calibri" w:hAnsiTheme="minorHAnsi" w:cstheme="minorHAnsi"/>
          <w:b/>
        </w:rPr>
        <w:t>Optical</w:t>
      </w:r>
      <w:r w:rsidRPr="00787A31">
        <w:rPr>
          <w:rFonts w:asciiTheme="minorHAnsi" w:eastAsia="Calibri" w:hAnsiTheme="minorHAnsi" w:cstheme="minorHAnsi"/>
          <w:b/>
        </w:rPr>
        <w:t xml:space="preserve"> business</w:t>
      </w:r>
      <w:r w:rsidR="00F3508A" w:rsidRPr="00787A31">
        <w:rPr>
          <w:rFonts w:asciiTheme="minorHAnsi" w:eastAsia="Calibri" w:hAnsiTheme="minorHAnsi" w:cstheme="minorHAnsi"/>
          <w:b/>
        </w:rPr>
        <w:t xml:space="preserve"> </w:t>
      </w:r>
      <w:r w:rsidRPr="00787A31">
        <w:rPr>
          <w:rFonts w:asciiTheme="minorHAnsi" w:eastAsia="Calibri" w:hAnsiTheme="minorHAnsi" w:cstheme="minorHAnsi"/>
          <w:b/>
        </w:rPr>
        <w:t xml:space="preserve">- </w:t>
      </w:r>
      <w:r w:rsidRPr="00787A31">
        <w:rPr>
          <w:rFonts w:asciiTheme="minorHAnsi" w:eastAsia="Calibri" w:hAnsiTheme="minorHAnsi" w:cstheme="minorHAnsi"/>
        </w:rPr>
        <w:t>Responsive design using flexbox, HTML5 and CSS3</w:t>
      </w:r>
      <w:r w:rsidR="00464F7B" w:rsidRPr="00787A31">
        <w:rPr>
          <w:rFonts w:asciiTheme="minorHAnsi" w:eastAsia="Calibri" w:hAnsiTheme="minorHAnsi" w:cstheme="minorHAnsi"/>
        </w:rPr>
        <w:t xml:space="preserve"> (website for dummy charity organisation).</w:t>
      </w:r>
    </w:p>
    <w:p w14:paraId="71580ADA" w14:textId="4951C3B5" w:rsidR="004F1C40" w:rsidRPr="004F1C40" w:rsidRDefault="004F1C40" w:rsidP="004F1C40">
      <w:pPr>
        <w:pStyle w:val="ListParagraph"/>
        <w:numPr>
          <w:ilvl w:val="0"/>
          <w:numId w:val="11"/>
        </w:numPr>
        <w:spacing w:before="54" w:after="240"/>
        <w:rPr>
          <w:rFonts w:asciiTheme="minorHAnsi" w:eastAsia="Calibri" w:hAnsiTheme="minorHAnsi" w:cstheme="minorHAnsi"/>
          <w:b/>
        </w:rPr>
      </w:pPr>
      <w:r w:rsidRPr="004F1C40">
        <w:rPr>
          <w:rFonts w:asciiTheme="minorHAnsi" w:eastAsia="Calibri" w:hAnsiTheme="minorHAnsi" w:cstheme="minorHAnsi"/>
          <w:b/>
          <w:bCs/>
        </w:rPr>
        <w:t>Brochure website for dummy charity</w:t>
      </w:r>
      <w:r w:rsidRPr="004F1C40">
        <w:rPr>
          <w:rFonts w:asciiTheme="minorHAnsi" w:eastAsia="Calibri" w:hAnsiTheme="minorHAnsi" w:cstheme="minorHAnsi"/>
        </w:rPr>
        <w:t xml:space="preserve"> </w:t>
      </w:r>
      <w:r w:rsidRPr="004F1C40">
        <w:rPr>
          <w:rFonts w:asciiTheme="minorHAnsi" w:eastAsia="Calibri" w:hAnsiTheme="minorHAnsi" w:cstheme="minorHAnsi"/>
          <w:b/>
          <w:bCs/>
        </w:rPr>
        <w:t>organization</w:t>
      </w:r>
      <w:r>
        <w:rPr>
          <w:rFonts w:asciiTheme="minorHAnsi" w:eastAsia="Calibri" w:hAnsiTheme="minorHAnsi" w:cstheme="minorHAnsi"/>
          <w:b/>
          <w:bCs/>
        </w:rPr>
        <w:t xml:space="preserve"> </w:t>
      </w:r>
      <w:r w:rsidRPr="004F1C40">
        <w:rPr>
          <w:rFonts w:asciiTheme="minorHAnsi" w:eastAsia="Calibri" w:hAnsiTheme="minorHAnsi" w:cstheme="minorHAnsi"/>
        </w:rPr>
        <w:t xml:space="preserve">- </w:t>
      </w:r>
      <w:r w:rsidRPr="00B8682D">
        <w:rPr>
          <w:rFonts w:asciiTheme="minorHAnsi" w:eastAsia="Calibri" w:hAnsiTheme="minorHAnsi" w:cstheme="minorHAnsi"/>
        </w:rPr>
        <w:t>HTML5 and CSS3</w:t>
      </w:r>
    </w:p>
    <w:p w14:paraId="4E445066" w14:textId="5A0647F5" w:rsidR="00624FF5" w:rsidRPr="00787A31" w:rsidRDefault="00624FF5" w:rsidP="009D06AE">
      <w:pPr>
        <w:pStyle w:val="ListParagraph"/>
        <w:numPr>
          <w:ilvl w:val="0"/>
          <w:numId w:val="11"/>
        </w:numPr>
        <w:spacing w:before="54" w:after="240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  <w:b/>
        </w:rPr>
        <w:t>WordPress</w:t>
      </w:r>
      <w:r w:rsidR="00F3508A" w:rsidRPr="00787A31">
        <w:rPr>
          <w:rFonts w:asciiTheme="minorHAnsi" w:eastAsia="Calibri" w:hAnsiTheme="minorHAnsi" w:cstheme="minorHAnsi"/>
          <w:b/>
        </w:rPr>
        <w:t xml:space="preserve"> </w:t>
      </w:r>
      <w:r w:rsidR="00472B32" w:rsidRPr="00787A31">
        <w:rPr>
          <w:rFonts w:asciiTheme="minorHAnsi" w:eastAsia="Calibri" w:hAnsiTheme="minorHAnsi" w:cstheme="minorHAnsi"/>
          <w:b/>
        </w:rPr>
        <w:t xml:space="preserve">- </w:t>
      </w:r>
      <w:r w:rsidR="00314DEA" w:rsidRPr="00787A31">
        <w:rPr>
          <w:rFonts w:asciiTheme="minorHAnsi" w:eastAsia="Calibri" w:hAnsiTheme="minorHAnsi" w:cstheme="minorHAnsi"/>
          <w:bCs/>
        </w:rPr>
        <w:t xml:space="preserve">Created online ticket store with </w:t>
      </w:r>
      <w:r w:rsidR="00DD521C" w:rsidRPr="00DD521C">
        <w:rPr>
          <w:rFonts w:asciiTheme="minorHAnsi" w:eastAsia="Calibri" w:hAnsiTheme="minorHAnsi" w:cstheme="minorHAnsi"/>
          <w:bCs/>
        </w:rPr>
        <w:t>sandbox</w:t>
      </w:r>
      <w:r w:rsidR="00314DEA" w:rsidRPr="00DD521C">
        <w:rPr>
          <w:rFonts w:asciiTheme="minorHAnsi" w:eastAsia="Calibri" w:hAnsiTheme="minorHAnsi" w:cstheme="minorHAnsi"/>
          <w:bCs/>
        </w:rPr>
        <w:t xml:space="preserve"> </w:t>
      </w:r>
      <w:r w:rsidR="00314DEA" w:rsidRPr="00787A31">
        <w:rPr>
          <w:rFonts w:asciiTheme="minorHAnsi" w:eastAsia="Calibri" w:hAnsiTheme="minorHAnsi" w:cstheme="minorHAnsi"/>
          <w:bCs/>
        </w:rPr>
        <w:t>PayPal and WooCommerce setup.</w:t>
      </w:r>
    </w:p>
    <w:p w14:paraId="1528F8D9" w14:textId="545C43CC" w:rsidR="008B78F4" w:rsidRPr="00787A31" w:rsidRDefault="003535CD" w:rsidP="009D06AE">
      <w:pPr>
        <w:pStyle w:val="ListParagraph"/>
        <w:numPr>
          <w:ilvl w:val="0"/>
          <w:numId w:val="11"/>
        </w:numPr>
        <w:spacing w:before="54" w:after="240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  <w:b/>
        </w:rPr>
        <w:t>Library</w:t>
      </w:r>
      <w:r w:rsidR="008B78F4" w:rsidRPr="00787A31">
        <w:rPr>
          <w:rFonts w:asciiTheme="minorHAnsi" w:eastAsia="Calibri" w:hAnsiTheme="minorHAnsi" w:cstheme="minorHAnsi"/>
          <w:b/>
        </w:rPr>
        <w:t xml:space="preserve"> CMS</w:t>
      </w:r>
      <w:r w:rsidR="00F3508A" w:rsidRPr="00787A31">
        <w:rPr>
          <w:rFonts w:asciiTheme="minorHAnsi" w:eastAsia="Calibri" w:hAnsiTheme="minorHAnsi" w:cstheme="minorHAnsi"/>
          <w:b/>
        </w:rPr>
        <w:t xml:space="preserve"> </w:t>
      </w:r>
      <w:r w:rsidR="008B78F4" w:rsidRPr="00787A31">
        <w:rPr>
          <w:rFonts w:asciiTheme="minorHAnsi" w:eastAsia="Calibri" w:hAnsiTheme="minorHAnsi" w:cstheme="minorHAnsi"/>
          <w:b/>
        </w:rPr>
        <w:t>-</w:t>
      </w:r>
      <w:r w:rsidR="00B8682D" w:rsidRPr="00787A31">
        <w:rPr>
          <w:rFonts w:asciiTheme="minorHAnsi" w:eastAsia="Calibri" w:hAnsiTheme="minorHAnsi" w:cstheme="minorHAnsi"/>
          <w:b/>
        </w:rPr>
        <w:t xml:space="preserve"> </w:t>
      </w:r>
      <w:r w:rsidR="00B8682D" w:rsidRPr="00787A31">
        <w:rPr>
          <w:rFonts w:asciiTheme="minorHAnsi" w:hAnsiTheme="minorHAnsi" w:cstheme="minorHAnsi"/>
          <w:color w:val="000000"/>
          <w:shd w:val="clear" w:color="auto" w:fill="FFFFFF"/>
        </w:rPr>
        <w:t>PHP/MySQL/ HTML/ CSS</w:t>
      </w:r>
      <w:r w:rsidR="004B21D9" w:rsidRPr="00787A31">
        <w:rPr>
          <w:rFonts w:asciiTheme="minorHAnsi" w:hAnsiTheme="minorHAnsi" w:cstheme="minorHAnsi"/>
          <w:color w:val="000000"/>
          <w:shd w:val="clear" w:color="auto" w:fill="FFFFFF"/>
        </w:rPr>
        <w:t>/ Bootstrap</w:t>
      </w:r>
      <w:r w:rsidR="00B8682D" w:rsidRPr="00787A31">
        <w:rPr>
          <w:rFonts w:asciiTheme="minorHAnsi" w:hAnsiTheme="minorHAnsi" w:cstheme="minorHAnsi"/>
          <w:color w:val="000000"/>
          <w:shd w:val="clear" w:color="auto" w:fill="FFFFFF"/>
        </w:rPr>
        <w:t xml:space="preserve"> -Created a bookstore CMS to demonstrate CRUD, sessions- (Login/Logout)</w:t>
      </w:r>
      <w:r w:rsidR="00C11CDE" w:rsidRPr="00787A31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737C76D5" w14:textId="72A1D574" w:rsidR="00EE29FE" w:rsidRPr="00787A31" w:rsidRDefault="00EE29FE" w:rsidP="009D06AE">
      <w:pPr>
        <w:pStyle w:val="ListParagraph"/>
        <w:numPr>
          <w:ilvl w:val="0"/>
          <w:numId w:val="11"/>
        </w:numPr>
        <w:spacing w:before="54" w:after="240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  <w:b/>
        </w:rPr>
        <w:t>Admin Panel</w:t>
      </w:r>
      <w:r w:rsidR="00337E84" w:rsidRPr="00787A31">
        <w:rPr>
          <w:rFonts w:asciiTheme="minorHAnsi" w:eastAsia="Calibri" w:hAnsiTheme="minorHAnsi" w:cstheme="minorHAnsi"/>
          <w:b/>
        </w:rPr>
        <w:t xml:space="preserve"> CM</w:t>
      </w:r>
      <w:r w:rsidR="00F23980" w:rsidRPr="00787A31">
        <w:rPr>
          <w:rFonts w:asciiTheme="minorHAnsi" w:eastAsia="Calibri" w:hAnsiTheme="minorHAnsi" w:cstheme="minorHAnsi"/>
          <w:b/>
        </w:rPr>
        <w:t>S</w:t>
      </w:r>
      <w:r w:rsidR="00F3508A" w:rsidRPr="00787A31">
        <w:rPr>
          <w:rFonts w:asciiTheme="minorHAnsi" w:eastAsia="Calibri" w:hAnsiTheme="minorHAnsi" w:cstheme="minorHAnsi"/>
          <w:b/>
        </w:rPr>
        <w:t xml:space="preserve"> </w:t>
      </w:r>
      <w:r w:rsidRPr="00787A31">
        <w:rPr>
          <w:rFonts w:asciiTheme="minorHAnsi" w:eastAsia="Calibri" w:hAnsiTheme="minorHAnsi" w:cstheme="minorHAnsi"/>
          <w:b/>
        </w:rPr>
        <w:t>-</w:t>
      </w:r>
      <w:r w:rsidR="00C11CDE" w:rsidRPr="00787A31">
        <w:rPr>
          <w:rFonts w:asciiTheme="minorHAnsi" w:eastAsia="Calibri" w:hAnsiTheme="minorHAnsi" w:cstheme="minorHAnsi"/>
          <w:b/>
        </w:rPr>
        <w:t xml:space="preserve"> </w:t>
      </w:r>
      <w:r w:rsidR="00C11CDE" w:rsidRPr="00787A31">
        <w:rPr>
          <w:rFonts w:asciiTheme="minorHAnsi" w:hAnsiTheme="minorHAnsi" w:cstheme="minorHAnsi"/>
          <w:color w:val="000000"/>
          <w:shd w:val="clear" w:color="auto" w:fill="FFFFFF"/>
        </w:rPr>
        <w:t xml:space="preserve">PHP/MySQL/ HTML/ </w:t>
      </w:r>
      <w:r w:rsidR="004B21D9" w:rsidRPr="00787A31">
        <w:rPr>
          <w:rFonts w:asciiTheme="minorHAnsi" w:hAnsiTheme="minorHAnsi" w:cstheme="minorHAnsi"/>
          <w:color w:val="000000"/>
          <w:shd w:val="clear" w:color="auto" w:fill="FFFFFF"/>
        </w:rPr>
        <w:t xml:space="preserve">CSS/ </w:t>
      </w:r>
      <w:r w:rsidR="00C11CDE" w:rsidRPr="00787A31">
        <w:rPr>
          <w:rFonts w:asciiTheme="minorHAnsi" w:hAnsiTheme="minorHAnsi" w:cstheme="minorHAnsi"/>
          <w:color w:val="000000"/>
          <w:shd w:val="clear" w:color="auto" w:fill="FFFFFF"/>
        </w:rPr>
        <w:t>Bootstrap/ JavaScript- Admin panel CMS system that demonstrates CRUD actions, sessions (Login/Logout).</w:t>
      </w:r>
    </w:p>
    <w:p w14:paraId="159FD24C" w14:textId="39BC5EC6" w:rsidR="008B78F4" w:rsidRPr="00787A31" w:rsidRDefault="008B78F4" w:rsidP="009D06AE">
      <w:pPr>
        <w:pStyle w:val="ListParagraph"/>
        <w:numPr>
          <w:ilvl w:val="0"/>
          <w:numId w:val="11"/>
        </w:numPr>
        <w:spacing w:before="54" w:after="240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  <w:b/>
        </w:rPr>
        <w:t>Webservice</w:t>
      </w:r>
      <w:r w:rsidR="00F3508A" w:rsidRPr="00787A31">
        <w:rPr>
          <w:rFonts w:asciiTheme="minorHAnsi" w:eastAsia="Calibri" w:hAnsiTheme="minorHAnsi" w:cstheme="minorHAnsi"/>
          <w:b/>
        </w:rPr>
        <w:t xml:space="preserve"> </w:t>
      </w:r>
      <w:r w:rsidRPr="00787A31">
        <w:rPr>
          <w:rFonts w:asciiTheme="minorHAnsi" w:eastAsia="Calibri" w:hAnsiTheme="minorHAnsi" w:cstheme="minorHAnsi"/>
          <w:b/>
        </w:rPr>
        <w:t>-</w:t>
      </w:r>
      <w:r w:rsidR="00D13C88" w:rsidRPr="00787A31">
        <w:rPr>
          <w:rFonts w:asciiTheme="minorHAnsi" w:eastAsia="Calibri" w:hAnsiTheme="minorHAnsi" w:cstheme="minorHAnsi"/>
          <w:b/>
        </w:rPr>
        <w:t xml:space="preserve"> </w:t>
      </w:r>
      <w:r w:rsidR="00D13C88" w:rsidRPr="00787A31">
        <w:rPr>
          <w:rFonts w:asciiTheme="minorHAnsi" w:hAnsiTheme="minorHAnsi" w:cstheme="minorHAnsi"/>
          <w:color w:val="000000"/>
          <w:shd w:val="clear" w:color="auto" w:fill="FFFFFF"/>
        </w:rPr>
        <w:t>PHP/MySQL/ HTML/ Bootstrap/ JavaScript</w:t>
      </w:r>
      <w:r w:rsidR="00A43204" w:rsidRPr="00A43204">
        <w:rPr>
          <w:rFonts w:asciiTheme="minorHAnsi" w:hAnsiTheme="minorHAnsi" w:cs="Tahoma"/>
          <w:shd w:val="clear" w:color="auto" w:fill="FFFFFF"/>
        </w:rPr>
        <w:t>/AJAX/JSON</w:t>
      </w:r>
      <w:r w:rsidR="00A43204" w:rsidRPr="00A43204">
        <w:rPr>
          <w:rFonts w:asciiTheme="minorHAnsi" w:hAnsiTheme="minorHAnsi" w:cstheme="minorHAnsi"/>
          <w:shd w:val="clear" w:color="auto" w:fill="FFFFFF"/>
        </w:rPr>
        <w:t xml:space="preserve"> </w:t>
      </w:r>
      <w:r w:rsidR="00D13C88" w:rsidRPr="00787A31">
        <w:rPr>
          <w:rFonts w:asciiTheme="minorHAnsi" w:hAnsiTheme="minorHAnsi" w:cstheme="minorHAnsi"/>
          <w:color w:val="000000"/>
          <w:shd w:val="clear" w:color="auto" w:fill="FFFFFF"/>
        </w:rPr>
        <w:t>- Webservice to make POST and GET requests to multiple service providers, getting the json response, parsing it and presenting it to the user.</w:t>
      </w:r>
    </w:p>
    <w:p w14:paraId="3EDCD3EC" w14:textId="3186380D" w:rsidR="00795EA1" w:rsidRPr="00787A31" w:rsidRDefault="00FE16F2" w:rsidP="0033139F">
      <w:pPr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E</w:t>
      </w:r>
      <w:r w:rsidR="00580BBD">
        <w:rPr>
          <w:rFonts w:asciiTheme="minorHAnsi" w:eastAsia="Calibri" w:hAnsiTheme="minorHAnsi" w:cstheme="minorHAnsi"/>
          <w:b/>
          <w:sz w:val="24"/>
          <w:szCs w:val="24"/>
          <w:u w:val="single"/>
        </w:rPr>
        <w:t>xperience</w:t>
      </w:r>
    </w:p>
    <w:p w14:paraId="71058116" w14:textId="2358CCC4" w:rsidR="00180A72" w:rsidRPr="00787A31" w:rsidRDefault="00FA79EC" w:rsidP="009D06AE">
      <w:pPr>
        <w:rPr>
          <w:rFonts w:asciiTheme="minorHAnsi" w:eastAsia="Calibri" w:hAnsiTheme="minorHAnsi" w:cstheme="minorHAnsi"/>
          <w:b/>
          <w:sz w:val="22"/>
        </w:rPr>
      </w:pPr>
      <w:r w:rsidRPr="00787A31">
        <w:rPr>
          <w:rFonts w:asciiTheme="minorHAnsi" w:eastAsia="Calibri" w:hAnsiTheme="minorHAnsi" w:cstheme="minorHAnsi"/>
          <w:b/>
          <w:sz w:val="22"/>
        </w:rPr>
        <w:t>Web De</w:t>
      </w:r>
      <w:r w:rsidR="00C60F04" w:rsidRPr="00787A31">
        <w:rPr>
          <w:rFonts w:asciiTheme="minorHAnsi" w:eastAsia="Calibri" w:hAnsiTheme="minorHAnsi" w:cstheme="minorHAnsi"/>
          <w:b/>
          <w:sz w:val="22"/>
        </w:rPr>
        <w:t>signer</w:t>
      </w:r>
      <w:r w:rsidR="00C55B58" w:rsidRPr="00787A31">
        <w:rPr>
          <w:rFonts w:asciiTheme="minorHAnsi" w:eastAsia="Calibri" w:hAnsiTheme="minorHAnsi" w:cstheme="minorHAnsi"/>
          <w:b/>
          <w:sz w:val="22"/>
        </w:rPr>
        <w:t xml:space="preserve"> </w:t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152A03" w:rsidRPr="00787A31">
        <w:rPr>
          <w:rFonts w:asciiTheme="minorHAnsi" w:eastAsia="Calibri" w:hAnsiTheme="minorHAnsi" w:cstheme="minorHAnsi"/>
          <w:b/>
          <w:sz w:val="22"/>
        </w:rPr>
        <w:tab/>
      </w:r>
      <w:r w:rsidR="00C55B58" w:rsidRPr="00787A31">
        <w:rPr>
          <w:rFonts w:asciiTheme="minorHAnsi" w:eastAsia="Calibri" w:hAnsiTheme="minorHAnsi" w:cstheme="minorHAnsi"/>
          <w:b/>
          <w:sz w:val="22"/>
        </w:rPr>
        <w:t>August – October 2017</w:t>
      </w:r>
    </w:p>
    <w:p w14:paraId="6379074B" w14:textId="77777777" w:rsidR="0073034C" w:rsidRPr="00787A31" w:rsidRDefault="00180A72" w:rsidP="009D06AE">
      <w:pPr>
        <w:spacing w:after="120"/>
        <w:rPr>
          <w:rFonts w:asciiTheme="minorHAnsi" w:eastAsia="Arial" w:hAnsiTheme="minorHAnsi" w:cstheme="minorHAnsi"/>
          <w:szCs w:val="18"/>
          <w:u w:val="single" w:color="000000"/>
        </w:rPr>
      </w:pPr>
      <w:r w:rsidRPr="00787A31">
        <w:rPr>
          <w:rFonts w:asciiTheme="minorHAnsi" w:eastAsia="Arial" w:hAnsiTheme="minorHAnsi" w:cstheme="minorHAnsi"/>
          <w:szCs w:val="18"/>
          <w:u w:val="single" w:color="000000"/>
        </w:rPr>
        <w:t>Re</w:t>
      </w:r>
      <w:r w:rsidRPr="00787A31">
        <w:rPr>
          <w:rFonts w:asciiTheme="minorHAnsi" w:eastAsia="Arial" w:hAnsiTheme="minorHAnsi" w:cstheme="minorHAnsi"/>
          <w:spacing w:val="1"/>
          <w:szCs w:val="18"/>
          <w:u w:val="single" w:color="000000"/>
        </w:rPr>
        <w:t>spo</w:t>
      </w:r>
      <w:r w:rsidRPr="00787A31">
        <w:rPr>
          <w:rFonts w:asciiTheme="minorHAnsi" w:eastAsia="Arial" w:hAnsiTheme="minorHAnsi" w:cstheme="minorHAnsi"/>
          <w:spacing w:val="-2"/>
          <w:szCs w:val="18"/>
          <w:u w:val="single" w:color="000000"/>
        </w:rPr>
        <w:t>n</w:t>
      </w:r>
      <w:r w:rsidRPr="00787A31">
        <w:rPr>
          <w:rFonts w:asciiTheme="minorHAnsi" w:eastAsia="Arial" w:hAnsiTheme="minorHAnsi" w:cstheme="minorHAnsi"/>
          <w:spacing w:val="1"/>
          <w:szCs w:val="18"/>
          <w:u w:val="single" w:color="000000"/>
        </w:rPr>
        <w:t>s</w:t>
      </w:r>
      <w:r w:rsidRPr="00787A31">
        <w:rPr>
          <w:rFonts w:asciiTheme="minorHAnsi" w:eastAsia="Arial" w:hAnsiTheme="minorHAnsi" w:cstheme="minorHAnsi"/>
          <w:spacing w:val="-2"/>
          <w:szCs w:val="18"/>
          <w:u w:val="single" w:color="000000"/>
        </w:rPr>
        <w:t>i</w:t>
      </w:r>
      <w:r w:rsidRPr="00787A31">
        <w:rPr>
          <w:rFonts w:asciiTheme="minorHAnsi" w:eastAsia="Arial" w:hAnsiTheme="minorHAnsi" w:cstheme="minorHAnsi"/>
          <w:spacing w:val="1"/>
          <w:szCs w:val="18"/>
          <w:u w:val="single" w:color="000000"/>
        </w:rPr>
        <w:t>bi</w:t>
      </w:r>
      <w:r w:rsidRPr="00787A31">
        <w:rPr>
          <w:rFonts w:asciiTheme="minorHAnsi" w:eastAsia="Arial" w:hAnsiTheme="minorHAnsi" w:cstheme="minorHAnsi"/>
          <w:spacing w:val="-2"/>
          <w:szCs w:val="18"/>
          <w:u w:val="single" w:color="000000"/>
        </w:rPr>
        <w:t>l</w:t>
      </w:r>
      <w:r w:rsidRPr="00787A31">
        <w:rPr>
          <w:rFonts w:asciiTheme="minorHAnsi" w:eastAsia="Arial" w:hAnsiTheme="minorHAnsi" w:cstheme="minorHAnsi"/>
          <w:spacing w:val="1"/>
          <w:szCs w:val="18"/>
          <w:u w:val="single" w:color="000000"/>
        </w:rPr>
        <w:t>i</w:t>
      </w:r>
      <w:r w:rsidRPr="00787A31">
        <w:rPr>
          <w:rFonts w:asciiTheme="minorHAnsi" w:eastAsia="Arial" w:hAnsiTheme="minorHAnsi" w:cstheme="minorHAnsi"/>
          <w:szCs w:val="18"/>
          <w:u w:val="single" w:color="000000"/>
        </w:rPr>
        <w:t>t</w:t>
      </w:r>
      <w:r w:rsidRPr="00787A31">
        <w:rPr>
          <w:rFonts w:asciiTheme="minorHAnsi" w:eastAsia="Arial" w:hAnsiTheme="minorHAnsi" w:cstheme="minorHAnsi"/>
          <w:spacing w:val="1"/>
          <w:szCs w:val="18"/>
          <w:u w:val="single" w:color="000000"/>
        </w:rPr>
        <w:t>i</w:t>
      </w:r>
      <w:r w:rsidRPr="00787A31">
        <w:rPr>
          <w:rFonts w:asciiTheme="minorHAnsi" w:eastAsia="Arial" w:hAnsiTheme="minorHAnsi" w:cstheme="minorHAnsi"/>
          <w:spacing w:val="-2"/>
          <w:szCs w:val="18"/>
          <w:u w:val="single" w:color="000000"/>
        </w:rPr>
        <w:t>e</w:t>
      </w:r>
      <w:r w:rsidRPr="00787A31">
        <w:rPr>
          <w:rFonts w:asciiTheme="minorHAnsi" w:eastAsia="Arial" w:hAnsiTheme="minorHAnsi" w:cstheme="minorHAnsi"/>
          <w:spacing w:val="1"/>
          <w:szCs w:val="18"/>
          <w:u w:val="single" w:color="000000"/>
        </w:rPr>
        <w:t>s</w:t>
      </w:r>
      <w:r w:rsidRPr="00787A31">
        <w:rPr>
          <w:rFonts w:asciiTheme="minorHAnsi" w:eastAsia="Arial" w:hAnsiTheme="minorHAnsi" w:cstheme="minorHAnsi"/>
          <w:szCs w:val="18"/>
          <w:u w:val="single" w:color="000000"/>
        </w:rPr>
        <w:t>:</w:t>
      </w:r>
    </w:p>
    <w:p w14:paraId="38B554DB" w14:textId="522C3661" w:rsidR="00FA79EC" w:rsidRPr="00787A31" w:rsidRDefault="00FA79EC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  <w:b/>
        </w:rPr>
      </w:pPr>
      <w:r w:rsidRPr="00787A31">
        <w:rPr>
          <w:rFonts w:asciiTheme="minorHAnsi" w:eastAsia="Calibri" w:hAnsiTheme="minorHAnsi" w:cstheme="minorHAnsi"/>
        </w:rPr>
        <w:t>Researching overall design of site.</w:t>
      </w:r>
    </w:p>
    <w:p w14:paraId="052EFCA9" w14:textId="43EFE781" w:rsidR="00FA79EC" w:rsidRPr="00787A31" w:rsidRDefault="00FA79EC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Design initial wireframe mockup.</w:t>
      </w:r>
    </w:p>
    <w:p w14:paraId="152AF987" w14:textId="43F18CA0" w:rsidR="00FA79EC" w:rsidRPr="00787A31" w:rsidRDefault="00FA79EC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Applied mockup to Photoshop</w:t>
      </w:r>
      <w:r w:rsidR="00007758" w:rsidRPr="00787A31">
        <w:rPr>
          <w:rFonts w:asciiTheme="minorHAnsi" w:eastAsia="Calibri" w:hAnsiTheme="minorHAnsi" w:cstheme="minorHAnsi"/>
        </w:rPr>
        <w:t>.</w:t>
      </w:r>
    </w:p>
    <w:p w14:paraId="4CE4D24D" w14:textId="02CE9BF0" w:rsidR="00007758" w:rsidRPr="00787A31" w:rsidRDefault="00007758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Conferred with client about overall design.</w:t>
      </w:r>
    </w:p>
    <w:p w14:paraId="4B40FA56" w14:textId="129B12FE" w:rsidR="00007758" w:rsidRPr="00787A31" w:rsidRDefault="00007758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Changes to design.</w:t>
      </w:r>
    </w:p>
    <w:p w14:paraId="7B16629E" w14:textId="3A8FF05B" w:rsidR="00007758" w:rsidRPr="00787A31" w:rsidRDefault="00007758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Transferred Photoshop design into HTML &amp; CSS code</w:t>
      </w:r>
      <w:r w:rsidR="004437A4">
        <w:rPr>
          <w:rFonts w:asciiTheme="minorHAnsi" w:eastAsia="Calibri" w:hAnsiTheme="minorHAnsi" w:cstheme="minorHAnsi"/>
        </w:rPr>
        <w:t>.</w:t>
      </w:r>
    </w:p>
    <w:p w14:paraId="5DD196E5" w14:textId="603264D0" w:rsidR="00007758" w:rsidRPr="00787A31" w:rsidRDefault="00007758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Conferred with client again.</w:t>
      </w:r>
    </w:p>
    <w:p w14:paraId="3BA0A646" w14:textId="36123405" w:rsidR="00FA79EC" w:rsidRPr="00787A31" w:rsidRDefault="00007758" w:rsidP="009D06AE">
      <w:pPr>
        <w:pStyle w:val="ListBullet"/>
        <w:tabs>
          <w:tab w:val="clear" w:pos="360"/>
          <w:tab w:val="num" w:pos="1080"/>
        </w:tabs>
        <w:ind w:left="1080"/>
        <w:rPr>
          <w:rFonts w:asciiTheme="minorHAnsi" w:eastAsia="Calibri" w:hAnsiTheme="minorHAnsi" w:cstheme="minorHAnsi"/>
        </w:rPr>
      </w:pPr>
      <w:r w:rsidRPr="00787A31">
        <w:rPr>
          <w:rFonts w:asciiTheme="minorHAnsi" w:eastAsia="Calibri" w:hAnsiTheme="minorHAnsi" w:cstheme="minorHAnsi"/>
        </w:rPr>
        <w:t>Finalized any changes and design.</w:t>
      </w:r>
    </w:p>
    <w:p w14:paraId="32DE624C" w14:textId="77777777" w:rsidR="005B710B" w:rsidRPr="00787A31" w:rsidRDefault="005B710B" w:rsidP="009D06AE">
      <w:pPr>
        <w:pStyle w:val="ListBullet"/>
        <w:numPr>
          <w:ilvl w:val="0"/>
          <w:numId w:val="0"/>
        </w:numPr>
        <w:rPr>
          <w:rFonts w:asciiTheme="minorHAnsi" w:eastAsia="Calibri" w:hAnsiTheme="minorHAnsi" w:cstheme="minorHAnsi"/>
          <w:b/>
          <w:u w:val="single"/>
        </w:rPr>
      </w:pPr>
    </w:p>
    <w:p w14:paraId="56C4B16B" w14:textId="4124D45E" w:rsidR="004468F9" w:rsidRPr="00787A31" w:rsidRDefault="00D30554" w:rsidP="00BD0546">
      <w:pPr>
        <w:spacing w:before="51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787A31">
        <w:rPr>
          <w:rFonts w:asciiTheme="minorHAnsi" w:eastAsia="Calibri" w:hAnsiTheme="minorHAnsi" w:cstheme="minorHAnsi"/>
          <w:sz w:val="44"/>
          <w:szCs w:val="24"/>
          <w:u w:val="single"/>
        </w:rPr>
        <w:t>R</w:t>
      </w:r>
      <w:r w:rsidRPr="00787A31">
        <w:rPr>
          <w:rFonts w:asciiTheme="minorHAnsi" w:eastAsia="Calibri" w:hAnsiTheme="minorHAnsi" w:cstheme="minorHAnsi"/>
          <w:b/>
          <w:sz w:val="24"/>
          <w:szCs w:val="24"/>
          <w:u w:val="single"/>
        </w:rPr>
        <w:t>eferences</w:t>
      </w:r>
    </w:p>
    <w:p w14:paraId="741AF724" w14:textId="77777777" w:rsidR="00DE1282" w:rsidRPr="00787A31" w:rsidRDefault="00DE1282" w:rsidP="00D706A4">
      <w:pPr>
        <w:ind w:left="720"/>
        <w:rPr>
          <w:rFonts w:asciiTheme="minorHAnsi" w:eastAsia="Calibri" w:hAnsiTheme="minorHAnsi" w:cstheme="minorHAnsi"/>
          <w:i/>
          <w:position w:val="1"/>
        </w:rPr>
      </w:pPr>
      <w:r w:rsidRPr="00787A31">
        <w:rPr>
          <w:rFonts w:asciiTheme="minorHAnsi" w:eastAsia="Calibri" w:hAnsiTheme="minorHAnsi" w:cstheme="minorHAnsi"/>
          <w:b/>
          <w:position w:val="1"/>
        </w:rPr>
        <w:t>Name:</w:t>
      </w:r>
      <w:r w:rsidRPr="00787A31">
        <w:rPr>
          <w:rFonts w:asciiTheme="minorHAnsi" w:hAnsiTheme="minorHAnsi" w:cstheme="minorHAnsi"/>
        </w:rPr>
        <w:t xml:space="preserve"> </w:t>
      </w:r>
      <w:r w:rsidRPr="00787A31">
        <w:rPr>
          <w:rFonts w:asciiTheme="minorHAnsi" w:eastAsia="Calibri" w:hAnsiTheme="minorHAnsi" w:cstheme="minorHAnsi"/>
          <w:position w:val="1"/>
        </w:rPr>
        <w:t xml:space="preserve">Parminder Saini – </w:t>
      </w:r>
      <w:r w:rsidRPr="00787A31">
        <w:rPr>
          <w:rFonts w:asciiTheme="minorHAnsi" w:eastAsia="Calibri" w:hAnsiTheme="minorHAnsi" w:cstheme="minorHAnsi"/>
          <w:i/>
          <w:position w:val="1"/>
        </w:rPr>
        <w:t xml:space="preserve">Teacher at </w:t>
      </w:r>
      <w:proofErr w:type="spellStart"/>
      <w:r w:rsidRPr="00787A31">
        <w:rPr>
          <w:rFonts w:asciiTheme="minorHAnsi" w:eastAsia="Calibri" w:hAnsiTheme="minorHAnsi" w:cstheme="minorHAnsi"/>
          <w:i/>
          <w:position w:val="1"/>
        </w:rPr>
        <w:t>Bundamba</w:t>
      </w:r>
      <w:proofErr w:type="spellEnd"/>
      <w:r w:rsidRPr="00787A31">
        <w:rPr>
          <w:rFonts w:asciiTheme="minorHAnsi" w:eastAsia="Calibri" w:hAnsiTheme="minorHAnsi" w:cstheme="minorHAnsi"/>
          <w:i/>
          <w:position w:val="1"/>
        </w:rPr>
        <w:t xml:space="preserve"> </w:t>
      </w:r>
      <w:proofErr w:type="spellStart"/>
      <w:r w:rsidRPr="00787A31">
        <w:rPr>
          <w:rFonts w:asciiTheme="minorHAnsi" w:eastAsia="Calibri" w:hAnsiTheme="minorHAnsi" w:cstheme="minorHAnsi"/>
          <w:i/>
          <w:position w:val="1"/>
        </w:rPr>
        <w:t>Tafe</w:t>
      </w:r>
      <w:proofErr w:type="spellEnd"/>
      <w:r w:rsidRPr="00787A31">
        <w:rPr>
          <w:rFonts w:asciiTheme="minorHAnsi" w:eastAsia="Calibri" w:hAnsiTheme="minorHAnsi" w:cstheme="minorHAnsi"/>
          <w:i/>
          <w:position w:val="1"/>
        </w:rPr>
        <w:t>.</w:t>
      </w:r>
      <w:r w:rsidRPr="00787A31">
        <w:rPr>
          <w:rFonts w:asciiTheme="minorHAnsi" w:hAnsiTheme="minorHAnsi" w:cstheme="minorHAnsi"/>
          <w:i/>
          <w:noProof/>
          <w:color w:val="4F81BD" w:themeColor="accent1"/>
        </w:rPr>
        <w:t xml:space="preserve"> </w:t>
      </w:r>
    </w:p>
    <w:p w14:paraId="06AFD775" w14:textId="5EDFDB89" w:rsidR="00DE1282" w:rsidRPr="00787A31" w:rsidRDefault="00DE1282" w:rsidP="009D06AE">
      <w:pPr>
        <w:spacing w:before="3"/>
        <w:ind w:left="720"/>
        <w:rPr>
          <w:rFonts w:asciiTheme="minorHAnsi" w:hAnsiTheme="minorHAnsi" w:cstheme="minorHAnsi"/>
        </w:rPr>
      </w:pPr>
      <w:r w:rsidRPr="00787A31">
        <w:rPr>
          <w:rFonts w:asciiTheme="minorHAnsi" w:eastAsia="Calibri" w:hAnsiTheme="minorHAnsi" w:cstheme="minorHAnsi"/>
          <w:b/>
          <w:position w:val="1"/>
        </w:rPr>
        <w:t>Contact</w:t>
      </w:r>
      <w:r w:rsidRPr="00787A31">
        <w:rPr>
          <w:rFonts w:asciiTheme="minorHAnsi" w:hAnsiTheme="minorHAnsi" w:cstheme="minorHAnsi"/>
        </w:rPr>
        <w:t xml:space="preserve">: </w:t>
      </w:r>
      <w:hyperlink r:id="rId9" w:history="1">
        <w:r w:rsidR="009D16D8" w:rsidRPr="009D16D8">
          <w:rPr>
            <w:rStyle w:val="Hyperlink"/>
            <w:rFonts w:asciiTheme="minorHAnsi" w:hAnsiTheme="minorHAnsi" w:cstheme="minorHAnsi"/>
          </w:rPr>
          <w:t>Parminder.Saini@tafe.qld.edu.au</w:t>
        </w:r>
      </w:hyperlink>
    </w:p>
    <w:p w14:paraId="3CF3E813" w14:textId="4909B3CD" w:rsidR="00DE1282" w:rsidRPr="00787A31" w:rsidRDefault="00DE1282" w:rsidP="009D06AE">
      <w:pPr>
        <w:spacing w:before="3"/>
        <w:ind w:left="720"/>
        <w:rPr>
          <w:rFonts w:asciiTheme="minorHAnsi" w:hAnsiTheme="minorHAnsi" w:cstheme="minorHAnsi"/>
          <w:u w:val="single"/>
        </w:rPr>
      </w:pPr>
      <w:r w:rsidRPr="00787A31">
        <w:rPr>
          <w:rFonts w:asciiTheme="minorHAnsi" w:eastAsia="Calibri" w:hAnsiTheme="minorHAnsi" w:cstheme="minorHAnsi"/>
          <w:b/>
          <w:position w:val="1"/>
        </w:rPr>
        <w:t>Company</w:t>
      </w:r>
      <w:r w:rsidRPr="00787A31">
        <w:rPr>
          <w:rFonts w:asciiTheme="minorHAnsi" w:hAnsiTheme="minorHAnsi" w:cstheme="minorHAnsi"/>
        </w:rPr>
        <w:t xml:space="preserve">: </w:t>
      </w:r>
      <w:r w:rsidRPr="00787A31">
        <w:rPr>
          <w:rFonts w:asciiTheme="minorHAnsi" w:eastAsia="Calibri" w:hAnsiTheme="minorHAnsi" w:cstheme="minorHAnsi"/>
          <w:position w:val="1"/>
        </w:rPr>
        <w:t xml:space="preserve">Queensland </w:t>
      </w:r>
      <w:proofErr w:type="spellStart"/>
      <w:r w:rsidRPr="00787A31">
        <w:rPr>
          <w:rFonts w:asciiTheme="minorHAnsi" w:eastAsia="Calibri" w:hAnsiTheme="minorHAnsi" w:cstheme="minorHAnsi"/>
          <w:position w:val="1"/>
        </w:rPr>
        <w:t>Tafe</w:t>
      </w:r>
      <w:proofErr w:type="spellEnd"/>
      <w:r w:rsidRPr="00787A31">
        <w:rPr>
          <w:rFonts w:asciiTheme="minorHAnsi" w:eastAsia="Calibri" w:hAnsiTheme="minorHAnsi" w:cstheme="minorHAnsi"/>
          <w:position w:val="1"/>
        </w:rPr>
        <w:t xml:space="preserve"> - </w:t>
      </w:r>
      <w:proofErr w:type="spellStart"/>
      <w:r w:rsidRPr="00787A31">
        <w:rPr>
          <w:rFonts w:asciiTheme="minorHAnsi" w:eastAsia="Calibri" w:hAnsiTheme="minorHAnsi" w:cstheme="minorHAnsi"/>
          <w:position w:val="1"/>
        </w:rPr>
        <w:t>Bundamba</w:t>
      </w:r>
      <w:proofErr w:type="spellEnd"/>
      <w:r w:rsidRPr="00787A31">
        <w:rPr>
          <w:rFonts w:asciiTheme="minorHAnsi" w:eastAsia="Calibri" w:hAnsiTheme="minorHAnsi" w:cstheme="minorHAnsi"/>
          <w:position w:val="1"/>
        </w:rPr>
        <w:t>.</w:t>
      </w:r>
      <w:r w:rsidRPr="00787A31">
        <w:rPr>
          <w:rFonts w:asciiTheme="minorHAnsi" w:hAnsiTheme="minorHAnsi" w:cstheme="minorHAnsi"/>
          <w:noProof/>
          <w:color w:val="4F81BD" w:themeColor="accent1"/>
        </w:rPr>
        <w:t xml:space="preserve"> </w:t>
      </w:r>
    </w:p>
    <w:p w14:paraId="14438C21" w14:textId="77777777" w:rsidR="00DE1282" w:rsidRPr="00787A31" w:rsidRDefault="00DE1282" w:rsidP="009D06AE">
      <w:pPr>
        <w:spacing w:before="3"/>
        <w:ind w:left="720"/>
        <w:rPr>
          <w:rFonts w:asciiTheme="minorHAnsi" w:hAnsiTheme="minorHAnsi" w:cstheme="minorHAnsi"/>
          <w:u w:val="single"/>
        </w:rPr>
      </w:pPr>
      <w:bookmarkStart w:id="0" w:name="_GoBack"/>
      <w:bookmarkEnd w:id="0"/>
    </w:p>
    <w:p w14:paraId="52D735C7" w14:textId="0D6C26A5" w:rsidR="00D30554" w:rsidRPr="00787A31" w:rsidRDefault="00D30554" w:rsidP="009D06AE">
      <w:pPr>
        <w:spacing w:before="3"/>
        <w:ind w:left="720"/>
        <w:rPr>
          <w:rFonts w:asciiTheme="minorHAnsi" w:hAnsiTheme="minorHAnsi" w:cstheme="minorHAnsi"/>
          <w:u w:val="single"/>
        </w:rPr>
      </w:pPr>
      <w:r w:rsidRPr="00787A31">
        <w:rPr>
          <w:rFonts w:asciiTheme="minorHAnsi" w:eastAsia="Calibri" w:hAnsiTheme="minorHAnsi" w:cstheme="minorHAnsi"/>
          <w:b/>
          <w:position w:val="1"/>
        </w:rPr>
        <w:t xml:space="preserve">Name: </w:t>
      </w:r>
      <w:r w:rsidR="003B7272" w:rsidRPr="00787A31">
        <w:rPr>
          <w:rFonts w:asciiTheme="minorHAnsi" w:eastAsia="Calibri" w:hAnsiTheme="minorHAnsi" w:cstheme="minorHAnsi"/>
          <w:position w:val="1"/>
        </w:rPr>
        <w:t>Michael Jones</w:t>
      </w:r>
      <w:r w:rsidRPr="00787A31">
        <w:rPr>
          <w:rFonts w:asciiTheme="minorHAnsi" w:hAnsiTheme="minorHAnsi" w:cstheme="minorHAnsi"/>
        </w:rPr>
        <w:t xml:space="preserve"> –</w:t>
      </w:r>
      <w:r w:rsidR="003B7272" w:rsidRPr="00787A31">
        <w:rPr>
          <w:rFonts w:asciiTheme="minorHAnsi" w:hAnsiTheme="minorHAnsi" w:cstheme="minorHAnsi"/>
        </w:rPr>
        <w:t xml:space="preserve"> </w:t>
      </w:r>
      <w:r w:rsidR="003B7272" w:rsidRPr="00787A31">
        <w:rPr>
          <w:rFonts w:asciiTheme="minorHAnsi" w:eastAsia="Calibri" w:hAnsiTheme="minorHAnsi" w:cstheme="minorHAnsi"/>
          <w:i/>
          <w:position w:val="1"/>
        </w:rPr>
        <w:t>Carpenter</w:t>
      </w:r>
    </w:p>
    <w:p w14:paraId="77CEBA93" w14:textId="43AAE050" w:rsidR="00D30554" w:rsidRPr="00787A31" w:rsidRDefault="004468F9" w:rsidP="009D06AE">
      <w:pPr>
        <w:spacing w:before="3"/>
        <w:ind w:left="720"/>
        <w:rPr>
          <w:rFonts w:asciiTheme="minorHAnsi" w:eastAsia="Calibri" w:hAnsiTheme="minorHAnsi" w:cstheme="minorHAnsi"/>
          <w:position w:val="1"/>
        </w:rPr>
      </w:pPr>
      <w:r w:rsidRPr="00787A31">
        <w:rPr>
          <w:rFonts w:asciiTheme="minorHAnsi" w:eastAsia="Calibri" w:hAnsiTheme="minorHAnsi" w:cstheme="minorHAnsi"/>
          <w:b/>
          <w:position w:val="1"/>
        </w:rPr>
        <w:t>Contact</w:t>
      </w:r>
      <w:r w:rsidR="00CD7646" w:rsidRPr="00787A31">
        <w:rPr>
          <w:rFonts w:asciiTheme="minorHAnsi" w:eastAsia="Calibri" w:hAnsiTheme="minorHAnsi" w:cstheme="minorHAnsi"/>
          <w:b/>
          <w:position w:val="1"/>
        </w:rPr>
        <w:t xml:space="preserve"> no.</w:t>
      </w:r>
      <w:r w:rsidRPr="00787A31">
        <w:rPr>
          <w:rFonts w:asciiTheme="minorHAnsi" w:eastAsia="Calibri" w:hAnsiTheme="minorHAnsi" w:cstheme="minorHAnsi"/>
          <w:position w:val="1"/>
        </w:rPr>
        <w:t xml:space="preserve">: </w:t>
      </w:r>
      <w:r w:rsidR="00963FA7" w:rsidRPr="00787A31">
        <w:rPr>
          <w:rFonts w:asciiTheme="minorHAnsi" w:eastAsia="Arial" w:hAnsiTheme="minorHAnsi" w:cstheme="minorHAnsi"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04</w:t>
      </w:r>
      <w:r w:rsidR="003B7272" w:rsidRPr="00787A31">
        <w:rPr>
          <w:rFonts w:asciiTheme="minorHAnsi" w:eastAsia="Arial" w:hAnsiTheme="minorHAnsi" w:cstheme="minorHAnsi"/>
          <w:color w:val="000000" w:themeColor="text1"/>
          <w:spacing w:val="1"/>
          <w14:textOutline w14:w="9525" w14:cap="rnd" w14:cmpd="sng" w14:algn="ctr">
            <w14:noFill/>
            <w14:prstDash w14:val="solid"/>
            <w14:bevel/>
          </w14:textOutline>
        </w:rPr>
        <w:t>23792225</w:t>
      </w:r>
    </w:p>
    <w:sectPr w:rsidR="00D30554" w:rsidRPr="00787A31">
      <w:headerReference w:type="default" r:id="rId10"/>
      <w:footerReference w:type="default" r:id="rId11"/>
      <w:pgSz w:w="11920" w:h="16840"/>
      <w:pgMar w:top="1060" w:right="16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636B" w14:textId="77777777" w:rsidR="006C25BA" w:rsidRDefault="006C25BA" w:rsidP="00F3045E">
      <w:r>
        <w:separator/>
      </w:r>
    </w:p>
  </w:endnote>
  <w:endnote w:type="continuationSeparator" w:id="0">
    <w:p w14:paraId="46DC3A7F" w14:textId="77777777" w:rsidR="006C25BA" w:rsidRDefault="006C25BA" w:rsidP="00F3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9E2A" w14:textId="77777777" w:rsidR="00641D2A" w:rsidRPr="00641D2A" w:rsidRDefault="00641D2A" w:rsidP="00641D2A">
    <w:pPr>
      <w:pStyle w:val="Header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val="en-AU" w:eastAsia="en-AU"/>
      </w:rPr>
      <w:drawing>
        <wp:inline distT="0" distB="0" distL="0" distR="0" wp14:anchorId="0ECB952A" wp14:editId="33262D5F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6C68A" w14:textId="77777777" w:rsidR="006C25BA" w:rsidRDefault="006C25BA" w:rsidP="00F3045E">
      <w:r>
        <w:separator/>
      </w:r>
    </w:p>
  </w:footnote>
  <w:footnote w:type="continuationSeparator" w:id="0">
    <w:p w14:paraId="0C8143E9" w14:textId="77777777" w:rsidR="006C25BA" w:rsidRDefault="006C25BA" w:rsidP="00F30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7D951" w14:textId="77777777" w:rsidR="00641D2A" w:rsidRDefault="00641D2A">
    <w:pPr>
      <w:pStyle w:val="Header"/>
    </w:pPr>
    <w:r>
      <w:rPr>
        <w:caps/>
        <w:noProof/>
        <w:color w:val="808080" w:themeColor="background1" w:themeShade="80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DD6F26" wp14:editId="1EFDEF2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696E" w14:textId="77777777" w:rsidR="00641D2A" w:rsidRDefault="00641D2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E69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D6F2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A7696E" w14:textId="77777777" w:rsidR="00641D2A" w:rsidRDefault="00641D2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E699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024A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E0ECF"/>
    <w:multiLevelType w:val="hybridMultilevel"/>
    <w:tmpl w:val="AEC40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6925"/>
    <w:multiLevelType w:val="hybridMultilevel"/>
    <w:tmpl w:val="226CDB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746FEB"/>
    <w:multiLevelType w:val="hybridMultilevel"/>
    <w:tmpl w:val="2D98706C"/>
    <w:lvl w:ilvl="0" w:tplc="2C74DA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4C2F6B"/>
    <w:multiLevelType w:val="multilevel"/>
    <w:tmpl w:val="8F7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3F52F0"/>
    <w:multiLevelType w:val="hybridMultilevel"/>
    <w:tmpl w:val="F4FE75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B2665"/>
    <w:multiLevelType w:val="hybridMultilevel"/>
    <w:tmpl w:val="71A65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30197"/>
    <w:multiLevelType w:val="hybridMultilevel"/>
    <w:tmpl w:val="5FB039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04E82"/>
    <w:multiLevelType w:val="hybridMultilevel"/>
    <w:tmpl w:val="0D26D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392F"/>
    <w:multiLevelType w:val="hybridMultilevel"/>
    <w:tmpl w:val="FB523C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A72830"/>
    <w:multiLevelType w:val="hybridMultilevel"/>
    <w:tmpl w:val="360861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874C53"/>
    <w:multiLevelType w:val="hybridMultilevel"/>
    <w:tmpl w:val="AAAC2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81112"/>
    <w:multiLevelType w:val="hybridMultilevel"/>
    <w:tmpl w:val="C9F68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D0DD2"/>
    <w:multiLevelType w:val="hybridMultilevel"/>
    <w:tmpl w:val="AAEA50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E31582"/>
    <w:multiLevelType w:val="hybridMultilevel"/>
    <w:tmpl w:val="9F18D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8E9"/>
    <w:multiLevelType w:val="hybridMultilevel"/>
    <w:tmpl w:val="58E23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91F38"/>
    <w:multiLevelType w:val="hybridMultilevel"/>
    <w:tmpl w:val="B10CC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15"/>
  </w:num>
  <w:num w:numId="5">
    <w:abstractNumId w:val="12"/>
  </w:num>
  <w:num w:numId="6">
    <w:abstractNumId w:val="6"/>
  </w:num>
  <w:num w:numId="7">
    <w:abstractNumId w:val="14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10"/>
  </w:num>
  <w:num w:numId="13">
    <w:abstractNumId w:val="16"/>
  </w:num>
  <w:num w:numId="14">
    <w:abstractNumId w:val="11"/>
  </w:num>
  <w:num w:numId="15">
    <w:abstractNumId w:val="1"/>
  </w:num>
  <w:num w:numId="16">
    <w:abstractNumId w:val="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EA1"/>
    <w:rsid w:val="00007758"/>
    <w:rsid w:val="00022E5E"/>
    <w:rsid w:val="000366BC"/>
    <w:rsid w:val="00043ECE"/>
    <w:rsid w:val="00067AC1"/>
    <w:rsid w:val="00067E12"/>
    <w:rsid w:val="000B344B"/>
    <w:rsid w:val="000B3CED"/>
    <w:rsid w:val="000B69BC"/>
    <w:rsid w:val="000C3822"/>
    <w:rsid w:val="0013537C"/>
    <w:rsid w:val="001375D3"/>
    <w:rsid w:val="00152A03"/>
    <w:rsid w:val="0016082C"/>
    <w:rsid w:val="00180A72"/>
    <w:rsid w:val="001912FF"/>
    <w:rsid w:val="001A18C0"/>
    <w:rsid w:val="001B62A4"/>
    <w:rsid w:val="001B71EE"/>
    <w:rsid w:val="001C10A7"/>
    <w:rsid w:val="001C5AE9"/>
    <w:rsid w:val="001D6F3E"/>
    <w:rsid w:val="002333EF"/>
    <w:rsid w:val="00234728"/>
    <w:rsid w:val="00287BD2"/>
    <w:rsid w:val="002B7B1E"/>
    <w:rsid w:val="002C7BAD"/>
    <w:rsid w:val="002D0D96"/>
    <w:rsid w:val="002F0025"/>
    <w:rsid w:val="002F0356"/>
    <w:rsid w:val="002F2804"/>
    <w:rsid w:val="002F46E4"/>
    <w:rsid w:val="00300A91"/>
    <w:rsid w:val="00314DEA"/>
    <w:rsid w:val="0033139F"/>
    <w:rsid w:val="00337E84"/>
    <w:rsid w:val="003535CD"/>
    <w:rsid w:val="00391DB6"/>
    <w:rsid w:val="003B7272"/>
    <w:rsid w:val="003B76E7"/>
    <w:rsid w:val="00406A13"/>
    <w:rsid w:val="00425B4F"/>
    <w:rsid w:val="004420AD"/>
    <w:rsid w:val="004437A4"/>
    <w:rsid w:val="004468F9"/>
    <w:rsid w:val="00464F7B"/>
    <w:rsid w:val="00471843"/>
    <w:rsid w:val="00472B32"/>
    <w:rsid w:val="00477F9E"/>
    <w:rsid w:val="00490A6C"/>
    <w:rsid w:val="004B21D9"/>
    <w:rsid w:val="004B5892"/>
    <w:rsid w:val="004E5502"/>
    <w:rsid w:val="004F13EF"/>
    <w:rsid w:val="004F1C40"/>
    <w:rsid w:val="004F1E98"/>
    <w:rsid w:val="004F2E41"/>
    <w:rsid w:val="00501B1A"/>
    <w:rsid w:val="005268E0"/>
    <w:rsid w:val="00535240"/>
    <w:rsid w:val="0055239A"/>
    <w:rsid w:val="00580BBD"/>
    <w:rsid w:val="00587B81"/>
    <w:rsid w:val="00590BC8"/>
    <w:rsid w:val="005B710B"/>
    <w:rsid w:val="005E1893"/>
    <w:rsid w:val="005F0815"/>
    <w:rsid w:val="006012BA"/>
    <w:rsid w:val="00624FF5"/>
    <w:rsid w:val="0063365A"/>
    <w:rsid w:val="006363BA"/>
    <w:rsid w:val="00641D2A"/>
    <w:rsid w:val="00667196"/>
    <w:rsid w:val="00685D68"/>
    <w:rsid w:val="006A524E"/>
    <w:rsid w:val="006B0837"/>
    <w:rsid w:val="006B7179"/>
    <w:rsid w:val="006C25BA"/>
    <w:rsid w:val="0073034C"/>
    <w:rsid w:val="00785276"/>
    <w:rsid w:val="00787A31"/>
    <w:rsid w:val="0079276C"/>
    <w:rsid w:val="00795EA1"/>
    <w:rsid w:val="00831658"/>
    <w:rsid w:val="0084447B"/>
    <w:rsid w:val="008A01CC"/>
    <w:rsid w:val="008A093D"/>
    <w:rsid w:val="008A0FE7"/>
    <w:rsid w:val="008A75BF"/>
    <w:rsid w:val="008B78F4"/>
    <w:rsid w:val="008C2234"/>
    <w:rsid w:val="0091403D"/>
    <w:rsid w:val="00915074"/>
    <w:rsid w:val="00940BC5"/>
    <w:rsid w:val="00963FA7"/>
    <w:rsid w:val="0097181A"/>
    <w:rsid w:val="0098000A"/>
    <w:rsid w:val="009A4AE6"/>
    <w:rsid w:val="009B202F"/>
    <w:rsid w:val="009C6B2E"/>
    <w:rsid w:val="009D06AE"/>
    <w:rsid w:val="009D16D8"/>
    <w:rsid w:val="009E66A0"/>
    <w:rsid w:val="009E6991"/>
    <w:rsid w:val="00A2066F"/>
    <w:rsid w:val="00A27279"/>
    <w:rsid w:val="00A36977"/>
    <w:rsid w:val="00A3764B"/>
    <w:rsid w:val="00A37B5B"/>
    <w:rsid w:val="00A43204"/>
    <w:rsid w:val="00A65CE2"/>
    <w:rsid w:val="00A66F76"/>
    <w:rsid w:val="00A76410"/>
    <w:rsid w:val="00A769E3"/>
    <w:rsid w:val="00A918F1"/>
    <w:rsid w:val="00A92B46"/>
    <w:rsid w:val="00AA1F77"/>
    <w:rsid w:val="00AF0BEF"/>
    <w:rsid w:val="00B05666"/>
    <w:rsid w:val="00B55626"/>
    <w:rsid w:val="00B671F8"/>
    <w:rsid w:val="00B8682D"/>
    <w:rsid w:val="00BC1AB0"/>
    <w:rsid w:val="00BD0546"/>
    <w:rsid w:val="00C11CDE"/>
    <w:rsid w:val="00C55B58"/>
    <w:rsid w:val="00C60F04"/>
    <w:rsid w:val="00C61E96"/>
    <w:rsid w:val="00C91343"/>
    <w:rsid w:val="00CD7646"/>
    <w:rsid w:val="00D045B5"/>
    <w:rsid w:val="00D13C88"/>
    <w:rsid w:val="00D17B21"/>
    <w:rsid w:val="00D21E70"/>
    <w:rsid w:val="00D30554"/>
    <w:rsid w:val="00D4088B"/>
    <w:rsid w:val="00D706A4"/>
    <w:rsid w:val="00D81A1F"/>
    <w:rsid w:val="00DB5C9A"/>
    <w:rsid w:val="00DD521C"/>
    <w:rsid w:val="00DE1282"/>
    <w:rsid w:val="00E5795A"/>
    <w:rsid w:val="00E647A2"/>
    <w:rsid w:val="00E64C9E"/>
    <w:rsid w:val="00E67366"/>
    <w:rsid w:val="00E8378C"/>
    <w:rsid w:val="00EA5F66"/>
    <w:rsid w:val="00EB1941"/>
    <w:rsid w:val="00EC564C"/>
    <w:rsid w:val="00EE29FE"/>
    <w:rsid w:val="00EE7292"/>
    <w:rsid w:val="00F116AE"/>
    <w:rsid w:val="00F16E1B"/>
    <w:rsid w:val="00F23980"/>
    <w:rsid w:val="00F26AC0"/>
    <w:rsid w:val="00F3045E"/>
    <w:rsid w:val="00F32D80"/>
    <w:rsid w:val="00F3508A"/>
    <w:rsid w:val="00F748BE"/>
    <w:rsid w:val="00F975B9"/>
    <w:rsid w:val="00FA79EC"/>
    <w:rsid w:val="00FD4B41"/>
    <w:rsid w:val="00FE16F2"/>
    <w:rsid w:val="00FE4571"/>
    <w:rsid w:val="00FE7753"/>
    <w:rsid w:val="00F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D70F718"/>
  <w15:docId w15:val="{2AC671FE-B1F4-4A92-BD79-C713BB27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6A524E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468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B1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30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45E"/>
  </w:style>
  <w:style w:type="paragraph" w:styleId="Footer">
    <w:name w:val="footer"/>
    <w:basedOn w:val="Normal"/>
    <w:link w:val="FooterChar"/>
    <w:uiPriority w:val="99"/>
    <w:unhideWhenUsed/>
    <w:rsid w:val="00F30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5E"/>
  </w:style>
  <w:style w:type="paragraph" w:styleId="BalloonText">
    <w:name w:val="Balloon Text"/>
    <w:basedOn w:val="Normal"/>
    <w:link w:val="BalloonTextChar"/>
    <w:uiPriority w:val="99"/>
    <w:semiHidden/>
    <w:unhideWhenUsed/>
    <w:rsid w:val="00641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B1A"/>
    <w:pPr>
      <w:ind w:left="720"/>
      <w:contextualSpacing/>
    </w:pPr>
  </w:style>
  <w:style w:type="paragraph" w:customStyle="1" w:styleId="Default">
    <w:name w:val="Default"/>
    <w:rsid w:val="001C10A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AU"/>
    </w:rPr>
  </w:style>
  <w:style w:type="paragraph" w:customStyle="1" w:styleId="xmsonormal">
    <w:name w:val="x_msonormal"/>
    <w:basedOn w:val="Normal"/>
    <w:rsid w:val="001C5AE9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customStyle="1" w:styleId="xmsolistparagraph">
    <w:name w:val="x_msolistparagraph"/>
    <w:basedOn w:val="Normal"/>
    <w:rsid w:val="001C5AE9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7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5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6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79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1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341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1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75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56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3y_n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rminder.Saini@tafe.qld.edu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CEA0-59EC-42C6-9CA6-AFA8C23E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Staines</dc:creator>
  <cp:lastModifiedBy>Ashley Neumann</cp:lastModifiedBy>
  <cp:revision>81</cp:revision>
  <cp:lastPrinted>2018-06-21T06:06:00Z</cp:lastPrinted>
  <dcterms:created xsi:type="dcterms:W3CDTF">2019-11-22T00:15:00Z</dcterms:created>
  <dcterms:modified xsi:type="dcterms:W3CDTF">2019-11-30T01:32:00Z</dcterms:modified>
</cp:coreProperties>
</file>